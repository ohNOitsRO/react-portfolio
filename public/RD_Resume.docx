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3EC4" w14:textId="77777777" w:rsidR="00013175" w:rsidRDefault="00013175">
      <w:pPr>
        <w:rPr>
          <w:vanish/>
        </w:rPr>
      </w:pPr>
    </w:p>
    <w:tbl>
      <w:tblPr>
        <w:tblStyle w:val="divdocumentdivnottopsection"/>
        <w:tblW w:w="0" w:type="auto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310"/>
        <w:gridCol w:w="7910"/>
        <w:gridCol w:w="310"/>
        <w:gridCol w:w="310"/>
        <w:gridCol w:w="3090"/>
        <w:gridCol w:w="310"/>
      </w:tblGrid>
      <w:tr w:rsidR="00013175" w14:paraId="726158B7" w14:textId="77777777">
        <w:trPr>
          <w:trHeight w:val="15200"/>
        </w:trPr>
        <w:tc>
          <w:tcPr>
            <w:tcW w:w="3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23BD8AC" w14:textId="6AC1F50A" w:rsidR="00013175" w:rsidRDefault="00013175"/>
          <w:p w14:paraId="1CF3EE71" w14:textId="77777777" w:rsidR="00013175" w:rsidRDefault="00013175">
            <w:pPr>
              <w:pStyle w:val="leftpaddingcellParagraph"/>
              <w:spacing w:line="360" w:lineRule="atLeast"/>
              <w:textAlignment w:val="auto"/>
              <w:rPr>
                <w:rStyle w:val="leftpaddingcell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791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550F221E" w14:textId="5E53A91A" w:rsidR="00013175" w:rsidRDefault="005A0C25">
            <w:pPr>
              <w:spacing w:line="1990" w:lineRule="atLeas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DBA39F1" wp14:editId="1FBB2B95">
                      <wp:simplePos x="0" y="0"/>
                      <wp:positionH relativeFrom="page">
                        <wp:posOffset>-196850</wp:posOffset>
                      </wp:positionH>
                      <wp:positionV relativeFrom="page">
                        <wp:posOffset>-187325</wp:posOffset>
                      </wp:positionV>
                      <wp:extent cx="7772400" cy="1263650"/>
                      <wp:effectExtent l="0" t="0" r="0" b="3175"/>
                      <wp:wrapNone/>
                      <wp:docPr id="32447992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72400" cy="1263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divdocumentdivnotparentContainer"/>
                                    <w:tblW w:w="5000" w:type="pct"/>
                                    <w:tblCellSpacing w:w="0" w:type="dxa"/>
                                    <w:shd w:val="clear" w:color="auto" w:fill="373D48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5E0" w:firstRow="1" w:lastRow="1" w:firstColumn="1" w:lastColumn="1" w:noHBand="0" w:noVBand="1"/>
                                  </w:tblPr>
                                  <w:tblGrid>
                                    <w:gridCol w:w="12241"/>
                                  </w:tblGrid>
                                  <w:tr w:rsidR="00013175" w14:paraId="59AC73D6" w14:textId="77777777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5000" w:type="pct"/>
                                        <w:shd w:val="clear" w:color="auto" w:fill="34383C"/>
                                        <w:tcMar>
                                          <w:top w:w="300" w:type="dxa"/>
                                          <w:left w:w="0" w:type="dxa"/>
                                          <w:bottom w:w="400" w:type="dxa"/>
                                          <w:right w:w="0" w:type="dxa"/>
                                        </w:tcMar>
                                        <w:hideMark/>
                                      </w:tcPr>
                                      <w:p w14:paraId="127FDFA6" w14:textId="77777777" w:rsidR="00013175" w:rsidRDefault="00000000">
                                        <w:pPr>
                                          <w:pStyle w:val="divdocumentname"/>
                                          <w:pBdr>
                                            <w:left w:val="none" w:sz="0" w:space="15" w:color="auto"/>
                                            <w:right w:val="none" w:sz="0" w:space="15" w:color="auto"/>
                                          </w:pBdr>
                                          <w:spacing w:line="790" w:lineRule="exact"/>
                                          <w:ind w:left="300" w:right="300"/>
                                          <w:rPr>
                                            <w:rStyle w:val="divdocumenttopsectiondiv"/>
                                            <w:rFonts w:ascii="Century Gothic" w:eastAsia="Century Gothic" w:hAnsi="Century Gothic" w:cs="Century Gothic"/>
                                            <w:shd w:val="clear" w:color="auto" w:fill="auto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</w:rPr>
                                          <w:t>Roland</w:t>
                                        </w:r>
                                        <w:r>
                                          <w:rPr>
                                            <w:rStyle w:val="divdocumenttopsectiondiv"/>
                                            <w:rFonts w:ascii="Century Gothic" w:eastAsia="Century Gothic" w:hAnsi="Century Gothic" w:cs="Century Gothic"/>
                                            <w:shd w:val="clear" w:color="auto" w:fill="auto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divdocumentword-break"/>
                                            <w:rFonts w:ascii="Century Gothic" w:eastAsia="Century Gothic" w:hAnsi="Century Gothic" w:cs="Century Gothic"/>
                                          </w:rPr>
                                          <w:t>Delgado</w:t>
                                        </w:r>
                                      </w:p>
                                      <w:p w14:paraId="4EB3901C" w14:textId="77777777" w:rsidR="00013175" w:rsidRDefault="00000000">
                                        <w:pPr>
                                          <w:pStyle w:val="documentresumeTitle"/>
                                          <w:spacing w:line="500" w:lineRule="exact"/>
                                          <w:ind w:left="300" w:right="300"/>
                                          <w:rPr>
                                            <w:rStyle w:val="divdocumenttopsectiondiv"/>
                                            <w:rFonts w:ascii="Century Gothic" w:eastAsia="Century Gothic" w:hAnsi="Century Gothic" w:cs="Century Gothic"/>
                                            <w:shd w:val="clear" w:color="auto" w:fill="auto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</w:rPr>
                                          <w:t>Full-Stack Web Developer</w:t>
                                        </w:r>
                                      </w:p>
                                    </w:tc>
                                  </w:tr>
                                </w:tbl>
                                <w:p w14:paraId="47E4C7A3" w14:textId="77777777" w:rsidR="00013175" w:rsidRDefault="00013175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A39F1" id="Rectangle 2" o:spid="_x0000_s1026" style="position:absolute;margin-left:-15.5pt;margin-top:-14.75pt;width:612pt;height:99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" o:allowincell="f" strokecolor="white">
                      <v:fill opacity="0"/>
                      <v:textbox inset="0,0,0,0">
                        <w:txbxContent>
                          <w:tbl>
                            <w:tblPr>
                              <w:tblStyle w:val="divdocumentdivnotparentContainer"/>
                              <w:tblW w:w="5000" w:type="pct"/>
                              <w:tblCellSpacing w:w="0" w:type="dxa"/>
                              <w:shd w:val="clear" w:color="auto" w:fill="373D48"/>
                              <w:tblCellMar>
                                <w:left w:w="0" w:type="dxa"/>
                                <w:right w:w="0" w:type="dxa"/>
                              </w:tblCellMar>
                              <w:tblLook w:val="05E0" w:firstRow="1" w:lastRow="1" w:firstColumn="1" w:lastColumn="1" w:noHBand="0" w:noVBand="1"/>
                            </w:tblPr>
                            <w:tblGrid>
                              <w:gridCol w:w="12241"/>
                            </w:tblGrid>
                            <w:tr w:rsidR="00013175" w14:paraId="59AC73D6" w14:textId="77777777">
                              <w:trPr>
                                <w:tblCellSpacing w:w="0" w:type="dxa"/>
                              </w:trPr>
                              <w:tc>
                                <w:tcPr>
                                  <w:tcW w:w="5000" w:type="pct"/>
                                  <w:shd w:val="clear" w:color="auto" w:fill="34383C"/>
                                  <w:tcMar>
                                    <w:top w:w="300" w:type="dxa"/>
                                    <w:left w:w="0" w:type="dxa"/>
                                    <w:bottom w:w="400" w:type="dxa"/>
                                    <w:right w:w="0" w:type="dxa"/>
                                  </w:tcMar>
                                  <w:hideMark/>
                                </w:tcPr>
                                <w:p w14:paraId="127FDFA6" w14:textId="77777777" w:rsidR="00013175" w:rsidRDefault="00000000">
                                  <w:pPr>
                                    <w:pStyle w:val="divdocumentname"/>
                                    <w:pBdr>
                                      <w:left w:val="none" w:sz="0" w:space="15" w:color="auto"/>
                                      <w:right w:val="none" w:sz="0" w:space="15" w:color="auto"/>
                                    </w:pBdr>
                                    <w:spacing w:line="790" w:lineRule="exact"/>
                                    <w:ind w:left="300" w:right="300"/>
                                    <w:rPr>
                                      <w:rStyle w:val="divdocumenttopsectiondiv"/>
                                      <w:rFonts w:ascii="Century Gothic" w:eastAsia="Century Gothic" w:hAnsi="Century Gothic" w:cs="Century Gothic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</w:rPr>
                                    <w:t>Roland</w:t>
                                  </w:r>
                                  <w:r>
                                    <w:rPr>
                                      <w:rStyle w:val="divdocumenttopsectiondiv"/>
                                      <w:rFonts w:ascii="Century Gothic" w:eastAsia="Century Gothic" w:hAnsi="Century Gothic" w:cs="Century Gothic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divdocumentword-break"/>
                                      <w:rFonts w:ascii="Century Gothic" w:eastAsia="Century Gothic" w:hAnsi="Century Gothic" w:cs="Century Gothic"/>
                                    </w:rPr>
                                    <w:t>Delgado</w:t>
                                  </w:r>
                                </w:p>
                                <w:p w14:paraId="4EB3901C" w14:textId="77777777" w:rsidR="00013175" w:rsidRDefault="00000000">
                                  <w:pPr>
                                    <w:pStyle w:val="documentresumeTitle"/>
                                    <w:spacing w:line="500" w:lineRule="exact"/>
                                    <w:ind w:left="300" w:right="300"/>
                                    <w:rPr>
                                      <w:rStyle w:val="divdocumenttopsectiondiv"/>
                                      <w:rFonts w:ascii="Century Gothic" w:eastAsia="Century Gothic" w:hAnsi="Century Gothic" w:cs="Century Gothic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span"/>
                                      <w:rFonts w:ascii="Century Gothic" w:eastAsia="Century Gothic" w:hAnsi="Century Gothic" w:cs="Century Gothic"/>
                                    </w:rPr>
                                    <w:t>Full-Stack Web Developer</w:t>
                                  </w:r>
                                </w:p>
                              </w:tc>
                            </w:tr>
                          </w:tbl>
                          <w:p w14:paraId="47E4C7A3" w14:textId="77777777" w:rsidR="00013175" w:rsidRDefault="00013175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</w:p>
          <w:p w14:paraId="409CB429" w14:textId="19EBF8A6" w:rsidR="00013175" w:rsidRDefault="00000000">
            <w:pPr>
              <w:pStyle w:val="divdocument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56B86BE0" w14:textId="77777777" w:rsidR="00013175" w:rsidRDefault="00000000">
            <w:pPr>
              <w:pStyle w:val="p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Over 15 years of customer service experience and over 3 years of team leading experience. Eager to utilize newfound technical skills in Web Development and pursue further knowledge in the field. Graduate </w:t>
            </w:r>
            <w:proofErr w:type="gramStart"/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of</w:t>
            </w:r>
            <w:proofErr w:type="gramEnd"/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the University of Miami Coding Bootcamp (Full-Stack Web Development) and possesses an AA degree from Miami Dade College.</w:t>
            </w:r>
          </w:p>
          <w:p w14:paraId="7C0F4830" w14:textId="77777777" w:rsidR="00013175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71515524" w14:textId="77777777" w:rsidR="00013175" w:rsidRDefault="00000000">
            <w:pPr>
              <w:pStyle w:val="divdocumentsectiontitle"/>
              <w:spacing w:line="440" w:lineRule="atLeast"/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</w:rPr>
              <w:t>Work History</w:t>
            </w:r>
          </w:p>
          <w:p w14:paraId="583C4215" w14:textId="77777777" w:rsidR="00013175" w:rsidRDefault="00000000">
            <w:pPr>
              <w:pStyle w:val="headinggappadding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p w14:paraId="1AC01126" w14:textId="77777777" w:rsidR="00013175" w:rsidRDefault="00000000">
            <w:pPr>
              <w:pStyle w:val="headinggapdiv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tbl>
            <w:tblPr>
              <w:tblStyle w:val="divdocumentleft-boxexperience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6070"/>
            </w:tblGrid>
            <w:tr w:rsidR="00013175" w14:paraId="0686C953" w14:textId="77777777">
              <w:tc>
                <w:tcPr>
                  <w:tcW w:w="13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5E9966" w14:textId="77777777" w:rsidR="00013175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2021-02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2FB98B" w14:textId="413EB735" w:rsidR="00013175" w:rsidRDefault="00000000">
                  <w:pPr>
                    <w:spacing w:line="360" w:lineRule="atLeast"/>
                    <w:textAlignment w:val="auto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0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EDDB05" w14:textId="77777777" w:rsidR="00013175" w:rsidRDefault="00000000">
                  <w:pPr>
                    <w:pStyle w:val="divdocumentpaddedline"/>
                    <w:spacing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Patient Access Specialist</w:t>
                  </w:r>
                </w:p>
                <w:p w14:paraId="0DF81A46" w14:textId="77777777" w:rsidR="00013175" w:rsidRDefault="00000000">
                  <w:pPr>
                    <w:pStyle w:val="divdocumentlocationGap"/>
                    <w:spacing w:before="80"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University Of Miami, Miami, FL</w:t>
                  </w:r>
                </w:p>
                <w:p w14:paraId="02149F8A" w14:textId="013EB934" w:rsidR="00013175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Collected and validated patient demographics and insurance information.</w:t>
                  </w:r>
                </w:p>
                <w:p w14:paraId="6C3915C5" w14:textId="0E3F07A6" w:rsidR="00013175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Performed patient pre-admission, admission, transfer</w:t>
                  </w:r>
                  <w:r w:rsidR="00106D12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,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discharge activities.</w:t>
                  </w:r>
                </w:p>
                <w:p w14:paraId="65051FF3" w14:textId="5AA9EF3F" w:rsidR="00013175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Obtained signatures from financial responsibility and treatment procedures from patients or guardians.</w:t>
                  </w:r>
                </w:p>
                <w:p w14:paraId="10A7A817" w14:textId="77777777" w:rsidR="00013175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Trained new staff </w:t>
                  </w:r>
                  <w:proofErr w:type="gramStart"/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on</w:t>
                  </w:r>
                  <w:proofErr w:type="gramEnd"/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hospital processes and procedures.</w:t>
                  </w:r>
                </w:p>
                <w:p w14:paraId="0AE822AC" w14:textId="3FC9157D" w:rsidR="00013175" w:rsidRDefault="00000000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Stayed calm under pressure to and successfully dealt with difficult situations.</w:t>
                  </w:r>
                </w:p>
              </w:tc>
            </w:tr>
          </w:tbl>
          <w:p w14:paraId="7BE62866" w14:textId="77777777" w:rsidR="00013175" w:rsidRDefault="00013175">
            <w:pPr>
              <w:rPr>
                <w:vanish/>
              </w:rPr>
            </w:pPr>
          </w:p>
          <w:tbl>
            <w:tblPr>
              <w:tblStyle w:val="divdocumentleft-boxexperience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6070"/>
            </w:tblGrid>
            <w:tr w:rsidR="00013175" w14:paraId="45C70AC9" w14:textId="77777777">
              <w:tc>
                <w:tcPr>
                  <w:tcW w:w="13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A8DA8C" w14:textId="77777777" w:rsidR="00013175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2020-11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2021-02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D512B0" w14:textId="7D7EAA6E" w:rsidR="00013175" w:rsidRDefault="00000000">
                  <w:pPr>
                    <w:spacing w:line="360" w:lineRule="atLeast"/>
                    <w:textAlignment w:val="auto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07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ABE03" w14:textId="12ED43C0" w:rsidR="00013175" w:rsidRDefault="00000000">
                  <w:pPr>
                    <w:pStyle w:val="divdocumentpaddedline"/>
                    <w:spacing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Senior Patient Access Representative</w:t>
                  </w:r>
                </w:p>
                <w:p w14:paraId="389824EC" w14:textId="77777777" w:rsidR="00013175" w:rsidRDefault="00000000">
                  <w:pPr>
                    <w:pStyle w:val="divdocumentlocationGap"/>
                    <w:spacing w:before="80"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University of Miami, Miami, FL</w:t>
                  </w:r>
                </w:p>
                <w:p w14:paraId="3FCD558A" w14:textId="3E41ED6F" w:rsidR="00013175" w:rsidRDefault="0000000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Collected and entered patient demographic and insurance data into computer database to establish patient's medical record.</w:t>
                  </w:r>
                </w:p>
                <w:p w14:paraId="435766E0" w14:textId="77777777" w:rsidR="00013175" w:rsidRDefault="0000000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Received patient deductibles and co-pay amounts and discussed options to satisfy </w:t>
                  </w:r>
                  <w:proofErr w:type="gramStart"/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remainder</w:t>
                  </w:r>
                  <w:proofErr w:type="gramEnd"/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of patient financial obligations.</w:t>
                  </w:r>
                </w:p>
                <w:p w14:paraId="0B126DC1" w14:textId="77777777" w:rsidR="00013175" w:rsidRDefault="0000000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Utilized knowledge of electronic medical record systems and medical terminology to perform diverse data entry tasks.</w:t>
                  </w:r>
                </w:p>
                <w:p w14:paraId="5D093870" w14:textId="77777777" w:rsidR="00013175" w:rsidRDefault="00000000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Providing excellent customer service by promptly answering patient inquiries.</w:t>
                  </w:r>
                </w:p>
              </w:tc>
            </w:tr>
          </w:tbl>
          <w:p w14:paraId="7FF5A2A6" w14:textId="77777777" w:rsidR="00013175" w:rsidRDefault="00013175">
            <w:pPr>
              <w:rPr>
                <w:vanish/>
              </w:rPr>
            </w:pPr>
          </w:p>
          <w:tbl>
            <w:tblPr>
              <w:tblStyle w:val="divdocumentleft-boxexperience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6070"/>
            </w:tblGrid>
            <w:tr w:rsidR="00013175" w14:paraId="44B54EC3" w14:textId="77777777">
              <w:tc>
                <w:tcPr>
                  <w:tcW w:w="13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C8ABC1" w14:textId="77777777" w:rsidR="00B62BE0" w:rsidRDefault="00B62BE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</w:p>
                <w:p w14:paraId="0D6DAE26" w14:textId="383C7105" w:rsidR="00013175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lastRenderedPageBreak/>
                    <w:t>2018-08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2020-11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BE9463" w14:textId="77777777" w:rsidR="00013175" w:rsidRDefault="00000000">
                  <w:pPr>
                    <w:spacing w:line="360" w:lineRule="atLeast"/>
                    <w:textAlignment w:val="auto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607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758F59" w14:textId="77777777" w:rsidR="00B62BE0" w:rsidRDefault="00B62BE0">
                  <w:pPr>
                    <w:pStyle w:val="divdocumentpaddedline"/>
                    <w:spacing w:line="360" w:lineRule="atLeast"/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</w:pPr>
                </w:p>
                <w:p w14:paraId="014F76BB" w14:textId="0A71C3EA" w:rsidR="00013175" w:rsidRDefault="00000000">
                  <w:pPr>
                    <w:pStyle w:val="divdocumentpaddedline"/>
                    <w:spacing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lastRenderedPageBreak/>
                    <w:t>Patient Access Representative</w:t>
                  </w:r>
                </w:p>
                <w:p w14:paraId="608A9276" w14:textId="77777777" w:rsidR="00013175" w:rsidRDefault="00000000">
                  <w:pPr>
                    <w:pStyle w:val="divdocumentlocationGap"/>
                    <w:spacing w:before="80"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University Of Miami, Miami, FL</w:t>
                  </w:r>
                </w:p>
                <w:p w14:paraId="3F21B15A" w14:textId="77777777" w:rsidR="00013175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Performed patient scheduling and registration functions to serve as initial contact point for medical office visits.</w:t>
                  </w:r>
                </w:p>
                <w:p w14:paraId="0A9DB200" w14:textId="77777777" w:rsidR="00013175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Secured patient information and confidential medical records in compliance with HIPAA privacy rule standards to protect patient's privacy.</w:t>
                  </w:r>
                </w:p>
                <w:p w14:paraId="5EC2577B" w14:textId="77777777" w:rsidR="00013175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Applied administrative knowledge and courtesy to explain procedures and services to patients.</w:t>
                  </w:r>
                </w:p>
                <w:p w14:paraId="60A2ED56" w14:textId="77777777" w:rsidR="00013175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Processed payments using cash and credit cards, maintaining accurate records of transactions.</w:t>
                  </w:r>
                </w:p>
                <w:p w14:paraId="6577EC68" w14:textId="77777777" w:rsidR="00013175" w:rsidRDefault="00000000">
                  <w:pPr>
                    <w:pStyle w:val="divdocumentli"/>
                    <w:numPr>
                      <w:ilvl w:val="0"/>
                      <w:numId w:val="3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Obtained patient's insurance information and determined eligibility for benefits for specific services rendered.</w:t>
                  </w:r>
                </w:p>
              </w:tc>
            </w:tr>
          </w:tbl>
          <w:p w14:paraId="7A9B67C7" w14:textId="77777777" w:rsidR="00013175" w:rsidRDefault="00013175">
            <w:pPr>
              <w:rPr>
                <w:vanish/>
              </w:rPr>
            </w:pPr>
          </w:p>
          <w:tbl>
            <w:tblPr>
              <w:tblStyle w:val="divdocumentleft-boxexperience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6070"/>
            </w:tblGrid>
            <w:tr w:rsidR="00013175" w14:paraId="56C646B5" w14:textId="77777777">
              <w:tc>
                <w:tcPr>
                  <w:tcW w:w="13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E92E70" w14:textId="77777777" w:rsidR="00013175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2008-10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2018-07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A73CF4" w14:textId="77777777" w:rsidR="00013175" w:rsidRDefault="00000000">
                  <w:pPr>
                    <w:spacing w:line="360" w:lineRule="atLeast"/>
                    <w:textAlignment w:val="auto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07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DA344E" w14:textId="77777777" w:rsidR="00013175" w:rsidRDefault="00000000">
                  <w:pPr>
                    <w:pStyle w:val="divdocumentpaddedline"/>
                    <w:spacing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Lead Coordinator</w:t>
                  </w:r>
                </w:p>
                <w:p w14:paraId="0A15821C" w14:textId="77777777" w:rsidR="00013175" w:rsidRDefault="00000000">
                  <w:pPr>
                    <w:pStyle w:val="divdocumentlocationGap"/>
                    <w:spacing w:before="80"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Century Marketplace, Miami, FL</w:t>
                  </w:r>
                </w:p>
                <w:p w14:paraId="762D23B1" w14:textId="77777777" w:rsidR="00013175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Gathered and organized materials to support operations.</w:t>
                  </w:r>
                </w:p>
                <w:p w14:paraId="3CBF2DFE" w14:textId="77777777" w:rsidR="00013175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Inventoried and ordered office supplies to maintain availability of products.</w:t>
                  </w:r>
                </w:p>
                <w:p w14:paraId="0D544A4F" w14:textId="77777777" w:rsidR="00013175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Entered data, generated reports, and produced tracking documents.</w:t>
                  </w:r>
                </w:p>
                <w:p w14:paraId="75B374CA" w14:textId="77777777" w:rsidR="00013175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Coached employees through day-to-day work and complex problems.</w:t>
                  </w:r>
                </w:p>
                <w:p w14:paraId="00945D27" w14:textId="77777777" w:rsidR="00013175" w:rsidRDefault="00000000">
                  <w:pPr>
                    <w:pStyle w:val="divdocumentli"/>
                    <w:numPr>
                      <w:ilvl w:val="0"/>
                      <w:numId w:val="4"/>
                    </w:numPr>
                    <w:spacing w:line="360" w:lineRule="atLeast"/>
                    <w:ind w:left="300" w:hanging="301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Improved new advertising that brought in extra revenue (around $2000) monthly.</w:t>
                  </w:r>
                </w:p>
              </w:tc>
            </w:tr>
          </w:tbl>
          <w:p w14:paraId="0F9367AC" w14:textId="77777777" w:rsidR="00013175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24FCEF3A" w14:textId="77777777" w:rsidR="00013175" w:rsidRDefault="00000000">
            <w:pPr>
              <w:pStyle w:val="divdocumentsectiontitle"/>
              <w:spacing w:line="440" w:lineRule="atLeast"/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</w:rPr>
              <w:t>Education</w:t>
            </w:r>
          </w:p>
          <w:p w14:paraId="16725153" w14:textId="77777777" w:rsidR="00013175" w:rsidRDefault="00000000">
            <w:pPr>
              <w:pStyle w:val="headinggappadding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p w14:paraId="3AA69B0B" w14:textId="77777777" w:rsidR="00013175" w:rsidRDefault="00000000">
            <w:pPr>
              <w:pStyle w:val="headinggapdiv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tbl>
            <w:tblPr>
              <w:tblStyle w:val="divdocumentleft-boxeducation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6070"/>
            </w:tblGrid>
            <w:tr w:rsidR="00013175" w14:paraId="79BA6A0C" w14:textId="77777777">
              <w:tc>
                <w:tcPr>
                  <w:tcW w:w="13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96D030" w14:textId="77777777" w:rsidR="00013175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2022-11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2023-05</w:t>
                  </w:r>
                </w:p>
              </w:tc>
              <w:tc>
                <w:tcPr>
                  <w:tcW w:w="5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BD7716" w14:textId="77777777" w:rsidR="00013175" w:rsidRDefault="00000000">
                  <w:pPr>
                    <w:spacing w:line="360" w:lineRule="atLeast"/>
                    <w:textAlignment w:val="auto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0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8E62EE" w14:textId="77777777" w:rsidR="00013175" w:rsidRDefault="00000000">
                  <w:pPr>
                    <w:pStyle w:val="divdocumentdegreeGap"/>
                    <w:spacing w:after="80"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Full-Stack Web Development Certificate</w:t>
                  </w:r>
                </w:p>
                <w:p w14:paraId="1C76196F" w14:textId="77777777" w:rsidR="00013175" w:rsidRDefault="00000000">
                  <w:pPr>
                    <w:pStyle w:val="divdocumenttxtItl"/>
                    <w:spacing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University of Miami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Miami, FL</w:t>
                  </w:r>
                </w:p>
              </w:tc>
            </w:tr>
          </w:tbl>
          <w:p w14:paraId="7F834D6F" w14:textId="77777777" w:rsidR="00013175" w:rsidRDefault="00013175">
            <w:pPr>
              <w:rPr>
                <w:vanish/>
              </w:rPr>
            </w:pPr>
          </w:p>
          <w:tbl>
            <w:tblPr>
              <w:tblStyle w:val="divdocumentleft-boxeducation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6070"/>
            </w:tblGrid>
            <w:tr w:rsidR="00013175" w14:paraId="01123ED1" w14:textId="77777777">
              <w:tc>
                <w:tcPr>
                  <w:tcW w:w="131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3E9DEC" w14:textId="77777777" w:rsidR="00013175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2006-09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2008-08</w:t>
                  </w:r>
                </w:p>
              </w:tc>
              <w:tc>
                <w:tcPr>
                  <w:tcW w:w="53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3D57A6" w14:textId="77777777" w:rsidR="00013175" w:rsidRDefault="00000000">
                  <w:pPr>
                    <w:spacing w:line="360" w:lineRule="atLeast"/>
                    <w:textAlignment w:val="auto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07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587151" w14:textId="77777777" w:rsidR="00013175" w:rsidRDefault="00000000">
                  <w:pPr>
                    <w:pStyle w:val="divdocumentdegreeGap"/>
                    <w:spacing w:after="80"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Associate of Arts</w:t>
                  </w:r>
                </w:p>
                <w:p w14:paraId="34000D7D" w14:textId="77777777" w:rsidR="00013175" w:rsidRDefault="00000000">
                  <w:pPr>
                    <w:pStyle w:val="divdocumenttxtItl"/>
                    <w:spacing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Miami Dade College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Miami, FL</w:t>
                  </w:r>
                </w:p>
              </w:tc>
            </w:tr>
          </w:tbl>
          <w:p w14:paraId="34009990" w14:textId="77777777" w:rsidR="00013175" w:rsidRDefault="00000000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161007A7" w14:textId="77777777" w:rsidR="00013175" w:rsidRDefault="00000000">
            <w:pPr>
              <w:pStyle w:val="divdocumentsectiontitle"/>
              <w:spacing w:line="440" w:lineRule="atLeast"/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  <w:spacing w:val="0"/>
              </w:rPr>
              <w:t>Certifications</w:t>
            </w:r>
          </w:p>
          <w:p w14:paraId="00024496" w14:textId="77777777" w:rsidR="00013175" w:rsidRDefault="00000000">
            <w:pPr>
              <w:pStyle w:val="headinggappadding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p w14:paraId="720DDF15" w14:textId="77777777" w:rsidR="00013175" w:rsidRDefault="00000000">
            <w:pPr>
              <w:pStyle w:val="headinggapdiv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tbl>
            <w:tblPr>
              <w:tblStyle w:val="divdocumentdivfirstparagraph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6070"/>
            </w:tblGrid>
            <w:tr w:rsidR="00013175" w14:paraId="25B05312" w14:textId="77777777">
              <w:tc>
                <w:tcPr>
                  <w:tcW w:w="13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340DC0" w14:textId="77777777" w:rsidR="00013175" w:rsidRDefault="00000000">
                  <w:pPr>
                    <w:spacing w:line="360" w:lineRule="atLeast"/>
                    <w:textAlignment w:val="auto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2023-05</w:t>
                  </w:r>
                </w:p>
              </w:tc>
              <w:tc>
                <w:tcPr>
                  <w:tcW w:w="53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0031C6" w14:textId="77777777" w:rsidR="00013175" w:rsidRDefault="00000000">
                  <w:pPr>
                    <w:spacing w:line="360" w:lineRule="atLeast"/>
                    <w:textAlignment w:val="auto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07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826D86" w14:textId="77777777" w:rsidR="00013175" w:rsidRDefault="00000000">
                  <w:pPr>
                    <w:pStyle w:val="p"/>
                    <w:spacing w:line="36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Full-Stack Web Development</w:t>
                  </w:r>
                </w:p>
              </w:tc>
            </w:tr>
          </w:tbl>
          <w:p w14:paraId="45CDA7B7" w14:textId="03AEC77D" w:rsidR="00013175" w:rsidRPr="00643B6A" w:rsidRDefault="00013175" w:rsidP="00643B6A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</w:p>
        </w:tc>
        <w:tc>
          <w:tcPr>
            <w:tcW w:w="3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A7F6DC" w14:textId="77777777" w:rsidR="00013175" w:rsidRDefault="00013175">
            <w:pPr>
              <w:pStyle w:val="middleleftpaddingcellParagraph"/>
              <w:spacing w:line="360" w:lineRule="atLeast"/>
              <w:textAlignment w:val="auto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310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B65EE4" w14:textId="77777777" w:rsidR="00013175" w:rsidRDefault="00013175">
            <w:pPr>
              <w:pStyle w:val="middleleftpaddingcellParagraph"/>
              <w:spacing w:line="360" w:lineRule="atLeast"/>
              <w:textAlignment w:val="auto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F4F4F4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02632C2B" w14:textId="77777777" w:rsidR="00013175" w:rsidRDefault="00013175">
            <w:pPr>
              <w:spacing w:line="1990" w:lineRule="atLeast"/>
            </w:pPr>
          </w:p>
          <w:p w14:paraId="31A23135" w14:textId="77777777" w:rsidR="00013175" w:rsidRDefault="00000000">
            <w:pPr>
              <w:pStyle w:val="divdocument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shd w:val="clear" w:color="auto" w:fill="auto"/>
              </w:rPr>
              <w:t> </w:t>
            </w:r>
          </w:p>
          <w:p w14:paraId="364691F4" w14:textId="77777777" w:rsidR="00013175" w:rsidRDefault="00000000">
            <w:pPr>
              <w:pStyle w:val="divdocumentsectiontitle"/>
              <w:spacing w:line="440" w:lineRule="atLeast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hd w:val="clear" w:color="auto" w:fill="auto"/>
              </w:rPr>
              <w:t>Contact</w:t>
            </w:r>
          </w:p>
          <w:p w14:paraId="4C5A03FF" w14:textId="77777777" w:rsidR="00013175" w:rsidRDefault="00000000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34583CFB" w14:textId="77777777" w:rsidR="00013175" w:rsidRDefault="00000000">
            <w:pPr>
              <w:pStyle w:val="headinggapdiv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38283FE0" w14:textId="77777777" w:rsidR="00013175" w:rsidRDefault="00000000">
            <w:pPr>
              <w:pStyle w:val="divdocumenttxtBoldParagraph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Address </w:t>
            </w:r>
          </w:p>
          <w:p w14:paraId="7B275448" w14:textId="77777777" w:rsidR="00013175" w:rsidRDefault="00000000">
            <w:pPr>
              <w:pStyle w:val="div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Miami, Florida 33126</w:t>
            </w:r>
          </w:p>
          <w:p w14:paraId="2ED93B2E" w14:textId="77777777" w:rsidR="00013175" w:rsidRDefault="00000000">
            <w:pPr>
              <w:pStyle w:val="divdocumenttxtBoldParagraph"/>
              <w:spacing w:before="1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Phone </w:t>
            </w:r>
          </w:p>
          <w:p w14:paraId="5EC01246" w14:textId="77777777" w:rsidR="00013175" w:rsidRDefault="00000000">
            <w:pPr>
              <w:pStyle w:val="div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(305)484-3310</w:t>
            </w:r>
          </w:p>
          <w:p w14:paraId="0989FAF9" w14:textId="77777777" w:rsidR="00013175" w:rsidRDefault="00000000">
            <w:pPr>
              <w:pStyle w:val="divdocumenttxtBoldParagraph"/>
              <w:spacing w:before="1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E-mail </w:t>
            </w:r>
          </w:p>
          <w:p w14:paraId="0D6DD962" w14:textId="77777777" w:rsidR="00013175" w:rsidRDefault="00000000">
            <w:pPr>
              <w:pStyle w:val="divdocumentword-breakParagraph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webdevrodel@gmail.com</w:t>
            </w:r>
          </w:p>
          <w:p w14:paraId="4A393D8C" w14:textId="77777777" w:rsidR="00013175" w:rsidRDefault="00000000">
            <w:pPr>
              <w:pStyle w:val="divdocumentmt5"/>
              <w:spacing w:before="1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LinkedIn</w:t>
            </w: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https://www.linkedin.com/in/roland-delgado-7942372</w:t>
            </w:r>
          </w:p>
          <w:p w14:paraId="10FAFF80" w14:textId="77777777" w:rsidR="00013175" w:rsidRDefault="00000000">
            <w:pPr>
              <w:pStyle w:val="divdocumentmt5"/>
              <w:spacing w:before="1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WWW</w:t>
            </w: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https://ohnoitsro.github.io/react-portfolio/</w:t>
            </w:r>
          </w:p>
          <w:p w14:paraId="08288A99" w14:textId="77777777" w:rsidR="00013175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shd w:val="clear" w:color="auto" w:fill="auto"/>
              </w:rPr>
              <w:t> </w:t>
            </w:r>
          </w:p>
          <w:p w14:paraId="1659D2CC" w14:textId="77777777" w:rsidR="00013175" w:rsidRDefault="00000000">
            <w:pPr>
              <w:pStyle w:val="divdocumentsectiontitle"/>
              <w:spacing w:line="440" w:lineRule="atLeast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hd w:val="clear" w:color="auto" w:fill="auto"/>
              </w:rPr>
              <w:t>Skills</w:t>
            </w:r>
          </w:p>
          <w:p w14:paraId="0EF88CF7" w14:textId="77777777" w:rsidR="00013175" w:rsidRDefault="00000000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7044A3B0" w14:textId="77777777" w:rsidR="00013175" w:rsidRDefault="00000000">
            <w:pPr>
              <w:pStyle w:val="headinggapdiv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14488D7A" w14:textId="77777777" w:rsidR="00013175" w:rsidRDefault="00000000" w:rsidP="00B62BE0">
            <w:pPr>
              <w:pStyle w:val="p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Javascript</w:t>
            </w:r>
            <w:proofErr w:type="spellEnd"/>
          </w:p>
          <w:p w14:paraId="3E684295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7C4DC2CA" wp14:editId="4E36C355">
                  <wp:extent cx="812419" cy="165615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40CF2FFC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 w14:paraId="6770B8ED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HTML</w:t>
            </w:r>
          </w:p>
          <w:p w14:paraId="6A7348E4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25F068C6" wp14:editId="12F0460E">
                  <wp:extent cx="812419" cy="165615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63C04923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 w14:paraId="62C2BCA6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CSS</w:t>
            </w:r>
          </w:p>
          <w:p w14:paraId="63CC0C96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26BC3D90" wp14:editId="1E9272D0">
                  <wp:extent cx="812419" cy="165615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260BBFFE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 w14:paraId="2BD14386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JQuery</w:t>
            </w:r>
            <w:proofErr w:type="spellEnd"/>
          </w:p>
          <w:p w14:paraId="161833C3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734B638F" wp14:editId="2E376886">
                  <wp:extent cx="812419" cy="165615"/>
                  <wp:effectExtent l="0" t="0" r="0" b="0"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39868FA4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 w14:paraId="7A414B36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React.js</w:t>
            </w:r>
          </w:p>
          <w:p w14:paraId="35EF3F25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1EB1B506" wp14:editId="227A6094">
                  <wp:extent cx="812419" cy="165615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365630E7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 w14:paraId="7A520951" w14:textId="77777777" w:rsidR="00B62BE0" w:rsidRDefault="00B62BE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</w:p>
          <w:p w14:paraId="239EEC2E" w14:textId="5E839E05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lastRenderedPageBreak/>
              <w:t>Express</w:t>
            </w:r>
          </w:p>
          <w:p w14:paraId="22D76785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4BD7C67C" wp14:editId="2FE67025">
                  <wp:extent cx="812419" cy="165615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3CAB25BE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 w14:paraId="0CD3CE5B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Node.js</w:t>
            </w:r>
          </w:p>
          <w:p w14:paraId="34A034DA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366900E7" wp14:editId="75546000">
                  <wp:extent cx="812419" cy="165615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01186717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 w14:paraId="2037934E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MongoDB/</w:t>
            </w:r>
            <w:proofErr w:type="spellStart"/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mySQL</w:t>
            </w:r>
            <w:proofErr w:type="spellEnd"/>
          </w:p>
          <w:p w14:paraId="0F1AE8CA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40F3E825" wp14:editId="681DAEED">
                  <wp:extent cx="812419" cy="165615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16613702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 w14:paraId="2A880A9A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Handlebars</w:t>
            </w:r>
          </w:p>
          <w:p w14:paraId="400B80FC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55CCB1FB" wp14:editId="28D4DC00">
                  <wp:extent cx="812419" cy="165615"/>
                  <wp:effectExtent l="0" t="0" r="0" b="0"/>
                  <wp:docPr id="100017" name="Picture 1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14602D3C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 w14:paraId="48B42552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Bootstrap/Materialize/MUI</w:t>
            </w:r>
          </w:p>
          <w:p w14:paraId="4208A26A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0908C279" wp14:editId="30194099">
                  <wp:extent cx="812419" cy="165615"/>
                  <wp:effectExtent l="0" t="0" r="0" b="0"/>
                  <wp:docPr id="100019" name="Picture 100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604B9E5D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 w14:paraId="5007382A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Insomnia/</w:t>
            </w:r>
            <w:proofErr w:type="spellStart"/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GraphQL</w:t>
            </w:r>
            <w:proofErr w:type="spellEnd"/>
          </w:p>
          <w:p w14:paraId="4002900E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53D0009A" wp14:editId="6DB3F7AC">
                  <wp:extent cx="812419" cy="165615"/>
                  <wp:effectExtent l="0" t="0" r="0" b="0"/>
                  <wp:docPr id="100021" name="Picture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3D5D3909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 w14:paraId="3C61E0D7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GitHub</w:t>
            </w:r>
          </w:p>
          <w:p w14:paraId="11FB7864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2C31789F" wp14:editId="00ED3E69">
                  <wp:extent cx="812419" cy="165615"/>
                  <wp:effectExtent l="0" t="0" r="0" b="0"/>
                  <wp:docPr id="100023" name="Picture 1000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77465776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 w14:paraId="6096407A" w14:textId="77777777" w:rsidR="00013175" w:rsidRDefault="00000000">
            <w:pPr>
              <w:pStyle w:val="p"/>
              <w:spacing w:before="200"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Heroku</w:t>
            </w:r>
          </w:p>
          <w:p w14:paraId="7F3476D6" w14:textId="77777777" w:rsidR="00013175" w:rsidRDefault="00000000">
            <w:pPr>
              <w:pStyle w:val="documentratingWrapper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  <w:shd w:val="clear" w:color="auto" w:fill="auto"/>
              </w:rPr>
              <w:drawing>
                <wp:inline distT="0" distB="0" distL="0" distR="0" wp14:anchorId="28800309" wp14:editId="52012F49">
                  <wp:extent cx="812419" cy="165615"/>
                  <wp:effectExtent l="0" t="0" r="0" b="0"/>
                  <wp:docPr id="100025" name="Picture 100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5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 xml:space="preserve"> </w:t>
            </w:r>
          </w:p>
          <w:p w14:paraId="1ABFECE0" w14:textId="77777777" w:rsidR="00013175" w:rsidRDefault="00000000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 w14:paraId="4FEF0E0A" w14:textId="77777777" w:rsidR="00013175" w:rsidRDefault="00000000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  <w:shd w:val="clear" w:color="auto" w:fill="auto"/>
              </w:rPr>
              <w:t> </w:t>
            </w:r>
          </w:p>
          <w:p w14:paraId="20FA661C" w14:textId="77777777" w:rsidR="00013175" w:rsidRDefault="00000000">
            <w:pPr>
              <w:pStyle w:val="divdocumentsectiontitle"/>
              <w:spacing w:line="440" w:lineRule="atLeast"/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  <w:spacing w:val="0"/>
                <w:shd w:val="clear" w:color="auto" w:fill="auto"/>
              </w:rPr>
              <w:t>Languages</w:t>
            </w:r>
          </w:p>
          <w:p w14:paraId="412BF6CB" w14:textId="77777777" w:rsidR="00013175" w:rsidRDefault="00000000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4EA7B38B" w14:textId="77777777" w:rsidR="00013175" w:rsidRDefault="00000000">
            <w:pPr>
              <w:pStyle w:val="headinggapdiv"/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hd w:val="clear" w:color="auto" w:fill="auto"/>
              </w:rPr>
              <w:t> </w:t>
            </w:r>
          </w:p>
          <w:p w14:paraId="129FC79F" w14:textId="77777777" w:rsidR="00013175" w:rsidRDefault="00000000">
            <w:pPr>
              <w:pStyle w:val="divdocumentpaddedline"/>
              <w:spacing w:line="36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  <w:t>Bilingual in English and Spanish</w:t>
            </w:r>
          </w:p>
        </w:tc>
        <w:tc>
          <w:tcPr>
            <w:tcW w:w="310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B9D65D" w14:textId="77777777" w:rsidR="00013175" w:rsidRDefault="00013175">
            <w:pPr>
              <w:pStyle w:val="rightpaddingcellParagraph"/>
              <w:shd w:val="clear" w:color="auto" w:fill="auto"/>
              <w:spacing w:line="36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</w:p>
        </w:tc>
      </w:tr>
    </w:tbl>
    <w:p w14:paraId="1B9567C2" w14:textId="77777777" w:rsidR="00013175" w:rsidRDefault="00000000">
      <w:pPr>
        <w:spacing w:line="20" w:lineRule="auto"/>
        <w:rPr>
          <w:rFonts w:ascii="Century Gothic" w:eastAsia="Century Gothic" w:hAnsi="Century Gothic" w:cs="Century Gothic"/>
          <w:color w:val="343434"/>
          <w:sz w:val="22"/>
          <w:szCs w:val="22"/>
        </w:rPr>
      </w:pPr>
      <w:r>
        <w:rPr>
          <w:color w:val="FFFFFF"/>
          <w:sz w:val="2"/>
        </w:rPr>
        <w:t>.</w:t>
      </w:r>
    </w:p>
    <w:sectPr w:rsidR="00013175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63059827-D795-40DF-B4C3-115A77F5070A}"/>
    <w:embedBold r:id="rId2" w:fontKey="{EF890102-28AE-41E8-A2FB-534605AFFCA7}"/>
    <w:embedItalic r:id="rId3" w:fontKey="{D00DF380-58E9-4CA5-A58B-31395B7D147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034A5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6C51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0A5C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1E9A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90F5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223A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59069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522A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FE7F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A5CBE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6823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1E5F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6636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EA3C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8693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DC64B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A9024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D410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40671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3CF1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4887B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4019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5CDC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AA88F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96EE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E247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3A37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F344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1015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2095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84C7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F6C4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CE4B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D49F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003C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B648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056200754">
    <w:abstractNumId w:val="0"/>
  </w:num>
  <w:num w:numId="2" w16cid:durableId="8605400">
    <w:abstractNumId w:val="1"/>
  </w:num>
  <w:num w:numId="3" w16cid:durableId="1312371870">
    <w:abstractNumId w:val="2"/>
  </w:num>
  <w:num w:numId="4" w16cid:durableId="391655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75"/>
    <w:rsid w:val="00013175"/>
    <w:rsid w:val="00106D12"/>
    <w:rsid w:val="005A0C25"/>
    <w:rsid w:val="00643B6A"/>
    <w:rsid w:val="00B6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7408"/>
  <w15:docId w15:val="{7F09CFE1-596F-4879-ADAB-1C256C0A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343434"/>
    </w:rPr>
  </w:style>
  <w:style w:type="character" w:customStyle="1" w:styleId="divdocumenttopsectiondiv">
    <w:name w:val="div_document_topsection &gt; div"/>
    <w:basedOn w:val="DefaultParagraphFont"/>
    <w:rPr>
      <w:shd w:val="clear" w:color="auto" w:fill="34383C"/>
    </w:rPr>
  </w:style>
  <w:style w:type="paragraph" w:customStyle="1" w:styleId="divdocumenttopsectionsection">
    <w:name w:val="div_document_topsection_section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790" w:lineRule="atLeast"/>
    </w:pPr>
    <w:rPr>
      <w:b/>
      <w:bCs/>
      <w:color w:val="FFFFFF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character" w:customStyle="1" w:styleId="divdocumentnameCharacter">
    <w:name w:val="div_document_name Character"/>
    <w:basedOn w:val="DefaultParagraphFont"/>
    <w:rPr>
      <w:b/>
      <w:bCs/>
      <w:color w:val="FFFFFF"/>
      <w:sz w:val="72"/>
      <w:szCs w:val="72"/>
    </w:rPr>
  </w:style>
  <w:style w:type="paragraph" w:customStyle="1" w:styleId="documentresumeTitle">
    <w:name w:val="document_resumeTitle"/>
    <w:basedOn w:val="Normal"/>
    <w:pPr>
      <w:spacing w:line="500" w:lineRule="atLeast"/>
    </w:pPr>
    <w:rPr>
      <w:color w:val="FFFFFF"/>
      <w:sz w:val="36"/>
      <w:szCs w:val="36"/>
    </w:rPr>
  </w:style>
  <w:style w:type="character" w:customStyle="1" w:styleId="documentresumeTitleCharacter">
    <w:name w:val="document_resumeTitle Character"/>
    <w:basedOn w:val="DefaultParagraphFont"/>
    <w:rPr>
      <w:color w:val="FFFFFF"/>
      <w:sz w:val="36"/>
      <w:szCs w:val="36"/>
    </w:rPr>
  </w:style>
  <w:style w:type="table" w:customStyle="1" w:styleId="divdocumentdivnotparentContainer">
    <w:name w:val="div_document &gt; div_not(.parentContainer)"/>
    <w:basedOn w:val="TableNormal"/>
    <w:tblPr/>
    <w:trPr>
      <w:hidden/>
    </w:trPr>
  </w:style>
  <w:style w:type="character" w:customStyle="1" w:styleId="leftpaddingcell">
    <w:name w:val="leftpaddingcell"/>
    <w:basedOn w:val="DefaultParagraphFont"/>
  </w:style>
  <w:style w:type="paragraph" w:customStyle="1" w:styleId="leftpaddingcellParagraph">
    <w:name w:val="leftpaddingcell Paragraph"/>
    <w:basedOn w:val="Normal"/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documentleft-boxsectionnth-child1">
    <w:name w:val="div_document_left-box_section_nth-child(1)"/>
    <w:basedOn w:val="Normal"/>
  </w:style>
  <w:style w:type="paragraph" w:customStyle="1" w:styleId="divdocumentsectionnth-child1sectiongapdiv">
    <w:name w:val="div_document_section_nth-child(1)_sectiongapdiv"/>
    <w:basedOn w:val="Normal"/>
    <w:rPr>
      <w:vanish/>
    </w:rPr>
  </w:style>
  <w:style w:type="paragraph" w:customStyle="1" w:styleId="divdocumentleft-boxsummaryparagraph">
    <w:name w:val="div_document_left-box_summary_paragraph"/>
    <w:basedOn w:val="Normal"/>
  </w:style>
  <w:style w:type="paragraph" w:customStyle="1" w:styleId="divdocumentleft-boxsummaryparagraphsinglecolumn">
    <w:name w:val="div_document_left-box_summary_paragraph_singlecolumn"/>
    <w:basedOn w:val="Normal"/>
  </w:style>
  <w:style w:type="paragraph" w:customStyle="1" w:styleId="p">
    <w:name w:val="p"/>
    <w:basedOn w:val="Normal"/>
  </w:style>
  <w:style w:type="paragraph" w:customStyle="1" w:styleId="div">
    <w:name w:val="div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divheading">
    <w:name w:val="div_document_div_heading"/>
    <w:basedOn w:val="Normal"/>
    <w:pPr>
      <w:spacing w:line="440" w:lineRule="atLeast"/>
    </w:pPr>
  </w:style>
  <w:style w:type="paragraph" w:customStyle="1" w:styleId="divdocumentsectiontitle">
    <w:name w:val="div_document_sectiontitle"/>
    <w:basedOn w:val="Normal"/>
    <w:rPr>
      <w:color w:val="34383C"/>
      <w:sz w:val="32"/>
      <w:szCs w:val="32"/>
    </w:rPr>
  </w:style>
  <w:style w:type="paragraph" w:customStyle="1" w:styleId="headinggappadding">
    <w:name w:val="headinggappadding"/>
    <w:basedOn w:val="Normal"/>
    <w:pPr>
      <w:spacing w:line="60" w:lineRule="atLeast"/>
    </w:pPr>
    <w:rPr>
      <w:sz w:val="2"/>
      <w:szCs w:val="2"/>
    </w:rPr>
  </w:style>
  <w:style w:type="paragraph" w:customStyle="1" w:styleId="headinggapdiv">
    <w:name w:val="headinggapdiv"/>
    <w:basedOn w:val="Normal"/>
    <w:pPr>
      <w:pBdr>
        <w:top w:val="single" w:sz="8" w:space="0" w:color="D5D6D6"/>
      </w:pBdr>
      <w:spacing w:line="200" w:lineRule="atLeast"/>
    </w:pPr>
    <w:rPr>
      <w:sz w:val="14"/>
      <w:szCs w:val="14"/>
    </w:rPr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paragraphsinglecolumn">
    <w:name w:val="div_document_left-box_paragraph_singlecolumn"/>
    <w:basedOn w:val="DefaultParagraphFont"/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locationGap">
    <w:name w:val="div_document_locationGap"/>
    <w:basedOn w:val="Normal"/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left-boxexperienceparagraph">
    <w:name w:val="div_document_left-box_experience_paragraph"/>
    <w:basedOn w:val="TableNormal"/>
    <w:tblPr/>
    <w:trPr>
      <w:hidden/>
    </w:trPr>
  </w:style>
  <w:style w:type="paragraph" w:customStyle="1" w:styleId="divdocumentdegreeGap">
    <w:name w:val="div_document_degreeGap"/>
    <w:basedOn w:val="Normal"/>
  </w:style>
  <w:style w:type="paragraph" w:customStyle="1" w:styleId="divdocumenttxtItl">
    <w:name w:val="div_document_txtItl"/>
    <w:basedOn w:val="Normal"/>
    <w:rPr>
      <w:i/>
      <w:iCs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left-boxeducationparagraph">
    <w:name w:val="div_document_left-box_education_paragraph"/>
    <w:basedOn w:val="TableNormal"/>
    <w:tblPr/>
    <w:trPr>
      <w:hidden/>
    </w:trPr>
  </w:style>
  <w:style w:type="table" w:customStyle="1" w:styleId="divdocumentdivfirstparagraphTable">
    <w:name w:val="div_document_div_firstparagraph Table"/>
    <w:basedOn w:val="TableNormal"/>
    <w:tblPr/>
    <w:trPr>
      <w:hidden/>
    </w:trPr>
  </w:style>
  <w:style w:type="paragraph" w:customStyle="1" w:styleId="divdocumentleft-boxparagraphsinglecolumnParagraph">
    <w:name w:val="div_document_left-box_paragraph_singlecolumn Paragraph"/>
    <w:basedOn w:val="Normal"/>
  </w:style>
  <w:style w:type="paragraph" w:customStyle="1" w:styleId="divdocumentdivparagraph">
    <w:name w:val="div_document_div_paragraph"/>
    <w:basedOn w:val="Normal"/>
  </w:style>
  <w:style w:type="character" w:customStyle="1" w:styleId="middleleftpaddingcell">
    <w:name w:val="middleleftpaddingcell"/>
    <w:basedOn w:val="DefaultParagraphFont"/>
  </w:style>
  <w:style w:type="paragraph" w:customStyle="1" w:styleId="middleleftpaddingcellParagraph">
    <w:name w:val="middleleftpaddingcell Paragraph"/>
    <w:basedOn w:val="Normal"/>
  </w:style>
  <w:style w:type="character" w:customStyle="1" w:styleId="middlerightpaddingcell">
    <w:name w:val="middlerightpaddingcell"/>
    <w:basedOn w:val="DefaultParagraphFont"/>
    <w:rPr>
      <w:shd w:val="clear" w:color="auto" w:fill="F4F4F4"/>
    </w:rPr>
  </w:style>
  <w:style w:type="character" w:customStyle="1" w:styleId="divdocumentright-box">
    <w:name w:val="div_document_right-box"/>
    <w:basedOn w:val="DefaultParagraphFont"/>
    <w:rPr>
      <w:spacing w:val="4"/>
      <w:shd w:val="clear" w:color="auto" w:fill="F4F4F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addresssinglecolumn">
    <w:name w:val="div_document_address_singlecolumn"/>
    <w:basedOn w:val="Normal"/>
  </w:style>
  <w:style w:type="paragraph" w:customStyle="1" w:styleId="divdocumenttxtBoldParagraph">
    <w:name w:val="div_document_txtBold Paragraph"/>
    <w:basedOn w:val="Normal"/>
    <w:rPr>
      <w:b/>
      <w:bCs/>
    </w:rPr>
  </w:style>
  <w:style w:type="paragraph" w:customStyle="1" w:styleId="divdocumentword-breakParagraph">
    <w:name w:val="div_document_word-break Paragraph"/>
    <w:basedOn w:val="Normal"/>
  </w:style>
  <w:style w:type="paragraph" w:customStyle="1" w:styleId="divdocumentmt5">
    <w:name w:val="div_document_mt5"/>
    <w:basedOn w:val="Normal"/>
  </w:style>
  <w:style w:type="paragraph" w:customStyle="1" w:styleId="divdocumentratvsectiondivparagraphfirstparagraphsinglecolumnpaddedline">
    <w:name w:val="div_document_ratvsection_div_paragraph_firstparagraph_singlecolumn_paddedline"/>
    <w:basedOn w:val="Normal"/>
  </w:style>
  <w:style w:type="paragraph" w:customStyle="1" w:styleId="documentratingWrapper">
    <w:name w:val="document_ratingWrapper"/>
    <w:basedOn w:val="Normal"/>
    <w:pPr>
      <w:jc w:val="right"/>
    </w:pPr>
  </w:style>
  <w:style w:type="paragraph" w:customStyle="1" w:styleId="divdocumenttxtright">
    <w:name w:val="div_document_txtright"/>
    <w:basedOn w:val="Normal"/>
    <w:pPr>
      <w:spacing w:line="260" w:lineRule="atLeast"/>
    </w:pPr>
  </w:style>
  <w:style w:type="character" w:customStyle="1" w:styleId="divdocumenttxtrightCharacter">
    <w:name w:val="div_document_txtright Character"/>
    <w:basedOn w:val="DefaultParagraphFont"/>
  </w:style>
  <w:style w:type="paragraph" w:customStyle="1" w:styleId="divdocumentratvsectiondivparagraphsinglecolumnpaddedline">
    <w:name w:val="div_document_ratvsection_div_paragraph_singlecolumn_paddedline"/>
    <w:basedOn w:val="Normal"/>
  </w:style>
  <w:style w:type="character" w:customStyle="1" w:styleId="rightpaddingcell">
    <w:name w:val="rightpaddingcell"/>
    <w:basedOn w:val="DefaultParagraphFont"/>
    <w:rPr>
      <w:shd w:val="clear" w:color="auto" w:fill="F4F4F4"/>
    </w:rPr>
  </w:style>
  <w:style w:type="paragraph" w:customStyle="1" w:styleId="rightpaddingcellParagraph">
    <w:name w:val="rightpaddingcell Paragraph"/>
    <w:basedOn w:val="Normal"/>
    <w:pPr>
      <w:shd w:val="clear" w:color="auto" w:fill="F4F4F4"/>
    </w:pPr>
    <w:rPr>
      <w:shd w:val="clear" w:color="auto" w:fill="F4F4F4"/>
    </w:rPr>
  </w:style>
  <w:style w:type="table" w:customStyle="1" w:styleId="divdocumentdivnottopsection">
    <w:name w:val="div_document &gt; div_not(.topsection)"/>
    <w:basedOn w:val="TableNormal"/>
    <w:tblPr/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Roland Delgado</dc:title>
  <dc:creator>Delgado, Roland</dc:creator>
  <cp:lastModifiedBy>Delgado, Roland</cp:lastModifiedBy>
  <cp:revision>5</cp:revision>
  <dcterms:created xsi:type="dcterms:W3CDTF">2023-06-08T12:19:00Z</dcterms:created>
  <dcterms:modified xsi:type="dcterms:W3CDTF">2023-06-12T14:59:00Z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0502d4c7-400e-4a87-a53b-bca80107450b</vt:lpwstr>
  </property>
  <property fmtid="{D5CDD505-2E9C-101B-9397-08002B2CF9AE}" pid="3" name="x1ye=0">
    <vt:lpwstr>DGUAAB+LCAAAAAAABAAUm7dyg1AURD+IgoygJOec6cg5ivz1lseFXWBL4t27e448YnicxjGEEmgC+SACxtH0h+c5mMBwBuJQTNQiGskhursCyuKYAL7pSGWEJ9kDcgTrASscVZANt4iM6/tF/Pks2xJ1nOjKBKeu8R2Jid/vH6LmnhQLtTo8CS12NwX8WaVB1jaoNkYGQ7yLw7zkjBcyt0pWPpTI0hqcoh/y2BSXSYZIRtlrBuzpiO8Lmb6v6wF</vt:lpwstr>
  </property>
  <property fmtid="{D5CDD505-2E9C-101B-9397-08002B2CF9AE}" pid="4" name="x1ye=1">
    <vt:lpwstr>4qVulIgI4yDouF1R2HIkkGwPwSXyjPdHPckGWXZPucebRNlcFMhQ7zMxmBurrPYDpJOCiI23GAN9dSrJ8RvYtmFi9oJHEd/S/QbabFewAE5CPiDbpDbnwCUvXuiYYn63YJ/N1w45kAvIcofrKAuPF8QNlbrXeR3bOne4hZIM/jviqOQYMd0fyem+vrUbOPHCwUoVt75LIRsyv3/obJz2H0+FMDFaiM6CS7/BeJCgae2UwhFuFEK23BlZg09l3xk</vt:lpwstr>
  </property>
  <property fmtid="{D5CDD505-2E9C-101B-9397-08002B2CF9AE}" pid="5" name="x1ye=10">
    <vt:lpwstr>YvKhtcSJBTI3u/n4PCPFU3eQN8rhLMvviMS5632f5H2gTvTkDPbtl7IFOzWyJkr8bVbU2j7sDVkhovX5pMG+X8NQNfsj0qbG3WZJFK+FLZRn9Jvxdr/alNA1Bw1CRy3TeOiz1nlioAPom4HTC+eeA33aZ+gkSENy3qbH/BpJldowPstrhaaovzm1+bGB3AVcI7o3I60nn6vhGwblRXfp88VMCKp9qDbjf0VAEr53uWYOCF3UE3O4/eTUeTfNrhI</vt:lpwstr>
  </property>
  <property fmtid="{D5CDD505-2E9C-101B-9397-08002B2CF9AE}" pid="6" name="x1ye=100">
    <vt:lpwstr>1VZ0vLGAuG2iTB7Z8IPmVKoN41aGK4UC5nRy7qXmaX2e/Qq+0zQ8MWGKh+4d4NVj+/FNCxkRCgAv1kNJnGU1eCoJfDUAF1v9uBOMV1A+wD3X+23MxFxMs/pHrW2kAirPR8KO8M2O6rNBd9CXDLy9JW4N20ilquzS5NrCdQJoZ2WvoBIf4WW0G9p+Dsf3vAInuHtp28NMHnfkZ4niJMchfhQW7BlCFofwGkP6C18NcMFfxzsiNOOm8NDvXWrWuMd</vt:lpwstr>
  </property>
  <property fmtid="{D5CDD505-2E9C-101B-9397-08002B2CF9AE}" pid="7" name="x1ye=101">
    <vt:lpwstr>Goi+hDZoJg7yNDP7R75G+0RKcr6NWhSvcslrS47ZliZmwnN7GjrL95osTIxYP9/xmq3dEl9pVCuhHuq/OfMofRXDTc18+/pqR1edmKXasZp7lulAPPy5im+Z2C90g9PtKm/iY8rVheAsevdfYjyf705PGLkdoa1klAq3P8y64V86qrM78/XfuwKCnyPAYvKL8G6mpzDXE6WOPW+jzt0kZ6VsRccrjE5XA8+aiF1Mpc1M76BQLvsCyLU+k2hn0pB</vt:lpwstr>
  </property>
  <property fmtid="{D5CDD505-2E9C-101B-9397-08002B2CF9AE}" pid="8" name="x1ye=102">
    <vt:lpwstr>rYpEMgvV1WMlxEVKk8ziSklhRrZhX3Oi0a+YBor+/svxwWfnKWQebYf8DPw1exWWYApl1WFwJYwcUYXlyVf8/hL/joH9T7ZSPrrU7jRyvLQ5UM6S997DDQ+iVr5wRZnImI/qRsHOH6v39D7tKxDGUAAA==</vt:lpwstr>
  </property>
  <property fmtid="{D5CDD505-2E9C-101B-9397-08002B2CF9AE}" pid="9" name="x1ye=11">
    <vt:lpwstr>j/fE2USpkVlmUeibaTRz7HoHX1LwSHZguYPWhfGSxkrhwSEneTjE6iklGihDgPk4QTL0dJpxmR9t17O+zJS5N0fXzFnmRkNfzs8tbub7VkWo6lLH6WL9vNIEtBMqJR59Vo0H9gGlT+o9EYLLfqv+biyjTzpIHVNfhalX0JmRiSCJGux3X+LCnLMAumTpFIopg8JOH4S/NPkKxsfH69KlByvXdtfjVPYn3if5741HBp3B3fXFZ5b6TPnN1DcOu7t</vt:lpwstr>
  </property>
  <property fmtid="{D5CDD505-2E9C-101B-9397-08002B2CF9AE}" pid="10" name="x1ye=12">
    <vt:lpwstr>mKq1iLw3poNFE6lYfWdFRocK8vvu7o8nECx0lVp3g3s53IWt4WMbgd+ESQLHopD86nGORnsZCZ2clEPqhcj+gRJsMg1OdTHGdpdoGPUGXwZa/sgfoxHbRfywmMT4uE9eBrz0NoXy8JkOm5XXpxdBhu2uFvRjOkSC5wL5IcE1ZkdPlIryuB8KneHffO/cXSONKl4ffMC8TmhstudV4KO2WUEYXnn+ch9xQ/3XjrR683Ox+dbxmW3mMLsw1QYwtZs</vt:lpwstr>
  </property>
  <property fmtid="{D5CDD505-2E9C-101B-9397-08002B2CF9AE}" pid="11" name="x1ye=13">
    <vt:lpwstr>obFLiEMO4veYlXPcZFLlEjOgM6nZDn7a7Fw9vEQ1gTqUO/tCEAJbbV5ROp6e4KBYii8Lt2C/FK4cXZ0g15rgzMiJEouG/67kndqt9HrEW4ZaGm/3dVRBulCuamxbSgTIOWT/H1+43qfXrKW+LOsCHLNCgXzf9svQge5pbTxPZKn9Hqm5F2ZBSMg4YZzpJJsCV0sB5x+PAVkWiRTray++NDS02bpSipjYtvlL3Ile5bbpjpamU4tNvLLvlgT/lYf</vt:lpwstr>
  </property>
  <property fmtid="{D5CDD505-2E9C-101B-9397-08002B2CF9AE}" pid="12" name="x1ye=14">
    <vt:lpwstr>rRiUGVqFybkqd3qUXxV6nOzkDIj/srp65XIwhKEI8fyOflDwRhsC83JyBB3GRqOQk66Og+QaQ9Ot96QQ+lKlo68doNj6l4PH8zfR3JyjGKmaMMo8fc5ufyD7xcT1/M4Io3Axb0aRWediTT0fopw3IRctt91yOh5qZDqwozVpgjgg9BFtB8h4QkQc10BC2Kmod9I4JfFU7ySKfyyownlSiWAgksRuh3LStRJwoaQmG5k10q4/DXNnkvOOCJGbbG4</vt:lpwstr>
  </property>
  <property fmtid="{D5CDD505-2E9C-101B-9397-08002B2CF9AE}" pid="13" name="x1ye=15">
    <vt:lpwstr>rzYUfU10dTdriOe/QWtDWVkbtTmgWwlJMimzsRa14EhS4iTmMAsw8vjOLagO4I09RnUL2U7J/N79sXnVrWUXMLTJtvrMPgiDDPaGZuBir8ZmA0hgipYcnyfNvcxwXT7H1e5Ud0UOj4JNwNWAvqiYQjsMBXwyImByHhl2m1Bw09a+H0V1hOMoKjcEuitOCJ+1Y8Upmu4FUZ5N6Zyc2yRIZbj/AKxgoAZ/EhwSOLXVgC/KGRxPFqeBPXoE6Pnuizr</vt:lpwstr>
  </property>
  <property fmtid="{D5CDD505-2E9C-101B-9397-08002B2CF9AE}" pid="14" name="x1ye=16">
    <vt:lpwstr>eTYUee5nAdcikwlLFsyW9sbUmw0vleaiTk+fFGZa6PPdPI3BwkgF7EDrOH2frtxuAgKH6hONZk8CznQ/UKwK1dJjqzoW3C9gxOFeeJ386iyCWW7hSj5juJMYilD6xMaKPiwNqrlh25Wxvv1jjlW6rN/TGybHX82P0EeXIHbX0OHBD9Y0ImhFi+ZmPxJLwzfTa1lGnAVLOT+2bjghGQXX8swekuZnwMvGnC+4lAh3ZVwHqyBI8pRY6Fs7vq2gudX</vt:lpwstr>
  </property>
  <property fmtid="{D5CDD505-2E9C-101B-9397-08002B2CF9AE}" pid="15" name="x1ye=17">
    <vt:lpwstr>qadZHdRga54uQd59lCSKP2KDCqv8TZHmQK5svTTnZu47LtGO3cYut2Y4bzEU4jwyF0rUOdeFyYIKQhcvHz/gHgWbyZPPFpkjCwIXFAX4UY9t9zKcNGfeMs16om1oN39cXE1nFWI51QtWRLn0ldTlD3e80Ft40VB4t7z9DqYWARp9sNeH1/nC/UxhVrQYO4EuX0EllEICUGik75QP99hlbP/L0Os81vzgQ9mQLfGoPsKQAqVYLWxKKL3l5aDFU9G</vt:lpwstr>
  </property>
  <property fmtid="{D5CDD505-2E9C-101B-9397-08002B2CF9AE}" pid="16" name="x1ye=18">
    <vt:lpwstr>IYJT04tAstoyUdUADUmj2HuPXp4LSSG26uICw+ksP4q/JrOqcOSoqURx3KqIN3tRIuIgNLesaWBbYAFoEi6LwjGbu/qGyrWhtaFHvxw/lRFWSRB2GqzLE4+hNS8EjWSN//5ohwczdqgoH5ABAa5Ti1ek18m0XWcawbjUHQQbQwAhZbyd2VjGq29jIF4ySA3NS0EU+uo0meFjXb7lRKl/DhYXy3g+cS4I0x2NuhhgWL1mVBFsu35RXyA8RC3ATLw</vt:lpwstr>
  </property>
  <property fmtid="{D5CDD505-2E9C-101B-9397-08002B2CF9AE}" pid="17" name="x1ye=19">
    <vt:lpwstr>ldEvq6Uy9WX9uuHAHDhnLLe/NB3c4MzQxW4coui7le3B6Sas3UzsuTUgYKxfNOujWTMuYhs0wpirYhIckIuBiQsE+Mnkd2eutJVt08gwPrB/KIAuFYnvbwGM/mXH2/H9tvavddefMGBfgNLhrAHKB03gnC2xLOMCJ5h5tJHAmEVy2WROErO3jxp8EN9C1nE33oVeqR0geNvXZSFMiDWzqKX+mHGFb5+e6J5DurLC2NQmw433qttkWb9TBNHqDym</vt:lpwstr>
  </property>
  <property fmtid="{D5CDD505-2E9C-101B-9397-08002B2CF9AE}" pid="18" name="x1ye=2">
    <vt:lpwstr>h4mDaK1TxAS/sK36U2gwTqcsNeW037rnJrAvmyTesvvH3YD7QPKQHx+NSjzTEWHIKxt+NUVWu0+wcHzrekBgWHBW8nvGTnSBVBo+R2keb3FdnES4XaKIwg4Dsf73IaR+i1CaWr/ZLWe+nUbKDzFi49Qepq9kxfVisrPMcSRZxtx1NKoUsLXVqJswUdpsK5iA4PxaeMiGRJFZc4uK83+NF3wP+Qk9pbGFZxUgFl4Py1YyADqTd+YnhdP9GTc0Zg0</vt:lpwstr>
  </property>
  <property fmtid="{D5CDD505-2E9C-101B-9397-08002B2CF9AE}" pid="19" name="x1ye=20">
    <vt:lpwstr>5rcLzcSFT369vvfP4HII8RMqlTebELQjzKufmnjydV7gZzJ2D5aM7twE88hEZFFjLWNqKLQfGf90ru/ZH5T/OWzYYCukMBWAqYvyKx5cry/eY+n8CpQruGl8mJHSl2VVeRM515TPgun8RHpayW+onIESwTazwJZn/C4F5CfW7HLc4ExV1vGnrooYL9kH/2an9NFSn8ElFTj4tdGQ17GFfWF24pSRDtDdLZcYlG3jo4ps3ivl8+tX61x9lnH4OTt</vt:lpwstr>
  </property>
  <property fmtid="{D5CDD505-2E9C-101B-9397-08002B2CF9AE}" pid="20" name="x1ye=21">
    <vt:lpwstr>EHw9ZLYPmPx99gmMF+iH8k/s5EOri5dTprdBLOf/IjVxPc4+OYI3PJsWswFyjC5h0g39axsG6t4W0n25J+a/jE++nj9upy69tewMwJOMDPu/nd0Vk6VxIMKEmzc1R7hEmf2lND+yYmAoIRpChN7JDvNUciUAd2m5WrIkfJykL370MImbf3ZQJPQ77q9HjaPwkNn8KdOtgZTOsa1Ls3W3lmEYnMHaZ6fdLdNkZeoNKF/bk2xdzpBgWtzPnf9rbOD</vt:lpwstr>
  </property>
  <property fmtid="{D5CDD505-2E9C-101B-9397-08002B2CF9AE}" pid="21" name="x1ye=22">
    <vt:lpwstr>1BCOY6/LHhPnRtm64bpF8658ohY2KOMhZkRm8j2jiI4mByAV4E13LybL7VYZ1EsVAu6s3iNDbuOKITsKcqDUhhUUtn/kHSYAsd4gDJDUqBfP3qsXXXn0McSN2ykLHZZO2BeuIxThE3vl+LtNIv4h6u+sMTa2Jvz+dDSMtuZWzr56OGng8EtxOLqnwuHWfrnAU8Qsjb1/gOLhGO4nm28Fhaydjp9kUbBm/7mXL3juSH+ECJdPN1oEUZhnOiPC4y7</vt:lpwstr>
  </property>
  <property fmtid="{D5CDD505-2E9C-101B-9397-08002B2CF9AE}" pid="22" name="x1ye=23">
    <vt:lpwstr>A+HiFY13mg/kYBMtV52+oC+WLKgN8xj0bujjs9PBi0DGgLmsR993OhjXlbijFhYdNIPUyxgSDg4cclMmSZPYsXDih+zbitB/srot0s6IeAhDXMG6qn2EeqePPjCB4XHhnIm8vmosCGliC/8Dqx3FPzEkDopFkJlThDmxZiTikvV9eELOfkMpCWwfD1zynCbvk/1LoMZzyTSfW7gOImpyTnLRhfEVGUrsO2Yyljh+1YGQhTzHI2Ro9hUWEctCjoe</vt:lpwstr>
  </property>
  <property fmtid="{D5CDD505-2E9C-101B-9397-08002B2CF9AE}" pid="23" name="x1ye=24">
    <vt:lpwstr>IKyV8QsI7L35Xo+fug6fB08LMq8nEb8KgAVbGasG72i1A5tbays36ss7x8phHil8G5V3TkhBXQE5BLzCu4Ofg181tSV7/qb0oj9Nf5Fs7rjbiMTeBAeemRm87/2kIDrrXA9JjAsE05omWkc1KRNEsfJXXF90ckn15CIgj8p+Lk35n09yy0zvp4TP43vYh7dyWTJRjAZ+LGfLfMkZmF9FeFCzDnYrWb/udNND7cqyDAPuDCOnfhUOYQ0f0vFsum/</vt:lpwstr>
  </property>
  <property fmtid="{D5CDD505-2E9C-101B-9397-08002B2CF9AE}" pid="24" name="x1ye=25">
    <vt:lpwstr>fR04+1rm8uXRTusmKUVwTiNs5sD3wqkLOzRUmqmTQ4jtIxMoaU7Oqveq64yHDZBOn2FRfU3KS+ZO3TxOOXMvc/PaM+N5niBNsI5SEvfWc+LXOTP1KGitO+ue0UlnOa8oSh2yLofVNwqZFl0pV8elt7z7nQ8KViBwfT/d1t/mhAdeOO+wlUkBVOVKj9rT6hUbiQIqBBbIXS47PBfxzEgKJefyPi3enf+yP3jWN+LiHybCXuVf72choudgYR8Y/0s</vt:lpwstr>
  </property>
  <property fmtid="{D5CDD505-2E9C-101B-9397-08002B2CF9AE}" pid="25" name="x1ye=26">
    <vt:lpwstr>AeJcZLBls+U3PgBQ+FniO9hfd15c9UUFW2/uLCq7u6UwtCVU52ro3oTOKPUxwLTa3RmrkG6j7cw1i/5eI+oO3DIGmKzf4EtqtqJBLEnVBoSXWWbLwFlzS9S10q/Akqvzg7bLF/zshURX6rilwUEwrETcLSN1dgu/yGXR9F/dzhOgpCA9VAJ7G7C5CHjrAf8xsLK1z6NJ7AeyIT2ONnqmP3PbSL+3Rc57zRN3/Q6zf4wqmdmTcpaKDLcCBGB05Th</vt:lpwstr>
  </property>
  <property fmtid="{D5CDD505-2E9C-101B-9397-08002B2CF9AE}" pid="26" name="x1ye=27">
    <vt:lpwstr>nMV9OOV6bbVmVGAyDEjs0w4FFSjMPhO/pkH1skVQQu9x5EAnP2tR9x0vHF2JumGTB1+AoKt45SuIedBSXXSyAu7vjpmwrOzpPsEm6kJwR2EkM851WDTunjAg46LEx1+EcNRLl4gRYR9YBxwaZQGZrro3d/0zJTmGMkLhRfRU6Cp7oMmY0rm+8P0zN0BYxJG0P8JGIbSTV4+qwygoaALhZN1YoLOZAFcF9DSxPsxXYqWD7BbthvkFrdrVcSFwPTm</vt:lpwstr>
  </property>
  <property fmtid="{D5CDD505-2E9C-101B-9397-08002B2CF9AE}" pid="27" name="x1ye=28">
    <vt:lpwstr>kCYz0ZvF+0kOOHJy6Ev5QucAIrXM2iVdouHVl7bnVJ2vEgb4IxlRO3+dOLrG4/RGExwMclnf/pjxAqidnTtVfT9zqqqqr6Pfs3pDAhLWLI3Ap9+0hjjrquHMR0cZmAyFWCbZyll0Xsb/znskozUfoiL1Xcb6OY3JJ/Bvh+VxTdSkxJ2Bfc7Uujpf+Xz7nRz5gPjNuoNoN8GMWi7oX7hafsk73WEWyfLPmKpEFr5VTfhtSsmT85nZrZ8jWdg8f5w</vt:lpwstr>
  </property>
  <property fmtid="{D5CDD505-2E9C-101B-9397-08002B2CF9AE}" pid="28" name="x1ye=29">
    <vt:lpwstr>7y2F5znch8XfSts4SY4sFCplXn26v00fvK2k331e9bcvOPgLkyqoRvVfDS5IAxQeJRpJj2d9vzKltvyVKuHzDnof42+KaGajME0X7t1qg54l2XcPoyNuw3DBj7cNcfFRobVkCAtdY8D4KdZN+MV77fmzzdYvpETe6MTrJmQR2aYs7u0X+yfIYynka6O9xvSd1jPQXPk2W7l3g/ol1fVXwV4+QNTWj0o/U11BgVb649sTGAg6wUoICXqOdaNyTTM</vt:lpwstr>
  </property>
  <property fmtid="{D5CDD505-2E9C-101B-9397-08002B2CF9AE}" pid="29" name="x1ye=3">
    <vt:lpwstr>iAmz3ZXCmsXYwEhexlJ05Q6wRcYaRECHwglkSHB8dJ+/p6jWU781KHs89Wu4BsRj+iZSh/ERe1lDtZzpq9wDQcM6IIACRl5OJxX+WqTskC9S2T0bAsroqQ4QAk2ZQEk1hzl4dyLbFaqI5moazs3lejQj1y5VlYlBgR+WRIwRGe0RmMmPoUX23TEhm1UjgWtTc4tWLE2iQQrS4UT0Fx+wWP3ckKFLpbjNucNdC2nVdWuSNqJnaZPfUFYLxWKXja0</vt:lpwstr>
  </property>
  <property fmtid="{D5CDD505-2E9C-101B-9397-08002B2CF9AE}" pid="30" name="x1ye=30">
    <vt:lpwstr>GU0axr2hvd26lBI9d8zRchS+I/n8DlSBXUyarkYBxV0OWWKUnK5ahWhU/Zk6t94vomBm/5ecWoYOCvLcbizNugROIKXFz4hWbutYrcPudNS7jVN/+ZQ+5aV10nuwbxYxb5bMwWAya35PEJTI76+cOOivKULBLto4642cML+3y3ZfLCa+8APHYTUehpf51WZljw0uBNug0U8KejrhvmPRWDuGsmAXhOMQRyjyEgRKbFFKCiuZeEyL4g+rIK/NJC/</vt:lpwstr>
  </property>
  <property fmtid="{D5CDD505-2E9C-101B-9397-08002B2CF9AE}" pid="31" name="x1ye=31">
    <vt:lpwstr>2hiNp3wlhm5pxOt52SQRrFGVkgH+JPsuRJbASVJ2h4Upv+UxMRsxy/C8PvrkjvN9c4wHRUve05Tuw5oBTxagnTTFlikPRNswyZrjY7Ap+ycwiXyAsqrAun2PdSjzSNCrCS/RXU6r4s2rOlQkcwvobGF+U6Flv82bPLIiZLsfo+u8hzM3+O+J3CJZoVJJnQk6nwTEclawD32ScIzb7JxpmowxHlPKZi5kmosVwKCzFNEZnelsYZIaqUgXP42rKy/</vt:lpwstr>
  </property>
  <property fmtid="{D5CDD505-2E9C-101B-9397-08002B2CF9AE}" pid="32" name="x1ye=32">
    <vt:lpwstr>SOeHtIvTnZwFuJygwYh8eRjid1eFq2N2WFlU4iPgbaalmI9Elhj5KuKvqN9WGZ3TeXBueT62NZ5Aj5IMqIatWUVkwTb2Fq1EnjeE9cSmsZDiEf3Yrd9tAB2ruDUeCLJhSeAjNDgwMcuG9lLEgjb53hun3GcqyV4R6SsDBPPedmc+eZEPYsoBUrXdbVTOc/uFRcli1OBiCRBByXncDx1RKtLjFmUOrszKSKJyesrE+1ruXHRiYZYJdOyGvKDLeCO</vt:lpwstr>
  </property>
  <property fmtid="{D5CDD505-2E9C-101B-9397-08002B2CF9AE}" pid="33" name="x1ye=33">
    <vt:lpwstr>Hy+Twjujl/KCXQ6sQJpJgxU/FOWXBQh6s8ohSNPmBEpl3C44vwR4liunkji7n699u2XPq90PXiHAnrzJHJz7bX/vygyG3/+Fe0PHGZo+QaSAzYE0DKNFfvsB5sdZkWBqTJl71T8rNuwpEP6tgWfcTpQ4S/sJE3gt4r2bTfWi4peKK1yXo2IgtVSn0Uh7ih3YgbtSrYd7V9lOhKZ1AFHW4A2G6CzPiim77TpMZ/758c491m9OUWl3Qnytbg2F/35</vt:lpwstr>
  </property>
  <property fmtid="{D5CDD505-2E9C-101B-9397-08002B2CF9AE}" pid="34" name="x1ye=34">
    <vt:lpwstr>W99PsUuRfHKUIopFurTPk1utdaud+xKKcf3JSYyqya8m6LKwZ95qMxcHoUaShp4OqpxDKHy4AAP+3olBqL2HvAEcj/229H3B5FS0B1HeX1O0wG7Yqz1KmRAX94y2yx/BJf32fYEIiYqdCDoNyfkaHI+eTeiEUzf2lKB6qDNF2gtBBNR+KbPhpO9ojS7mfosJiQd6xaphSTRcEVhtYWwoIQZ7KLtBTJElwyIYqMaR4EQ2mWberC2n75CiconIfvn</vt:lpwstr>
  </property>
  <property fmtid="{D5CDD505-2E9C-101B-9397-08002B2CF9AE}" pid="35" name="x1ye=35">
    <vt:lpwstr>xnc9O4Ee0gnjYBK9aqrHUEzEMGcns9M4E9Ovj8xUHo+r2PYQodriNXUUdYTAc85tJRT17rxPh2/qyyLogBazUhHqoh9p9Vhx2u0oZzvij2LCKFPyvVsVGHL2Cg2CTBczqgm3Rfvql7ML9HIHaDkXWgMA7/o/gAfV3kU6UEU/6bUN5YX/cdIkaKNHtgi56eaOeIHQcR8VsmzHi2D4ijEqWWEROWAKmps+mHrDeeSimEaPF+zUdbOvdpn5i3tI7r3</vt:lpwstr>
  </property>
  <property fmtid="{D5CDD505-2E9C-101B-9397-08002B2CF9AE}" pid="36" name="x1ye=36">
    <vt:lpwstr>T7olwt7hTlCS/vIdtkFHdf2p+TcieAvHCQtmj4IRy4rD8QO6HF4ySogdTE+w0SbUGNb35g/sQ8D9cq9PxWiVLSoz8/sjJBT2HbpU3ttZOsgzSi6hNlzAibG80d3MAVlAFaLfWmE3hrzCkFhnb65Mg9lJQfW1CGV3QHTACVmrcYfgz8aAuTlLLEurR380QbVkm5b6HtOIqTOR9gynj4j9RBUhVndAdabY1wlMlJoCx0EyH06E7ptw6wwkMUtcOVd</vt:lpwstr>
  </property>
  <property fmtid="{D5CDD505-2E9C-101B-9397-08002B2CF9AE}" pid="37" name="x1ye=37">
    <vt:lpwstr>NTSAClBAT9W7P3vltZ5Yhy0RwR1ltAcq17xIxpqf/3kSFg25W5BUh3iVNjOZAAGn7jc5xS+mg5YylEhAqHKpsw/fFXhdCHBYNZJ+QOSrJWMyyP5+qIUKrjibCuG8Z9aayKiCWkVkcbZPgyArP7Z10zeCF/3ChCHvfflYN3ASjzwfzVjNQgWeecnlOo+X4ZD/zbQq5sLJxfCQzWqsbQvvbaWLUA8Z2txHCvPtlAJstHpZJTyoOucRVUEjXSKZ8S3</vt:lpwstr>
  </property>
  <property fmtid="{D5CDD505-2E9C-101B-9397-08002B2CF9AE}" pid="38" name="x1ye=38">
    <vt:lpwstr>EfPnGlSWq900XSEca3mYQmuH5/m1xPY+UMr/GKrU6hW9oJOSvQa7rM5AbifkY8f87DxwKRtjdGYpiuvKjcQcex/mLgtZUD8xb08k5idtDVfpYAKo0p8C2mebfrvUlJo+E83410ckSlTpvn8+uKSL9ZalGA+rsCXjZXcNzE2hC0Ke9cXuSHBa2aafsBgxrpvlyLjqyRxj+2n8Hr21PBQWOUkMb3PKmcRYF2j3ekq5JRDIVdoX9B30wgiRG5ZK6eU</vt:lpwstr>
  </property>
  <property fmtid="{D5CDD505-2E9C-101B-9397-08002B2CF9AE}" pid="39" name="x1ye=39">
    <vt:lpwstr>EWFZB+QZVpO1UO+pnGQmfUtUmCchwuQZJJXXCJvt5U6DM1NBshs5zwbuLJJwajlxp0fzmibreRqF5e0JmQJdgfmCg3lYykYmBq20jvH0UYIVwo4jJFkFX0wQSKLj7LWIafaOrhruC17OUNDHfWuKhwQapY0wclA9VACH2rbVJjooZ/eTAnx/WALY8Jf9iVetpAzEGfi6QeWlszLons6KZxcjQwKP524H2F5FXIvXgQ0O49uQRPabaJhJ8lT7cj3</vt:lpwstr>
  </property>
  <property fmtid="{D5CDD505-2E9C-101B-9397-08002B2CF9AE}" pid="40" name="x1ye=4">
    <vt:lpwstr>733ZUJzWaGoP2YSPn8B1PnuLz4OaiZ3D2PjSMKmX97yKnGEpY0pjPhdtNXxO74qdxRfOXJ2XB0EI+7X7OVyjDwCMwBbCq4ts9bFAhx3Ew9JyBQARu5gVb5tXDHKj8wm9sYvfAGVyXzbzeekpCGITfG5ObwQSAaGeCUR15QqoGvNBi8RwSIObw14eVgN7TbDKbrT9zpNh52fsIP27d8Hn47JRGh0HyTWEw4AiQnsDnsM6/pvfYRl08O3hTdjg9tq</vt:lpwstr>
  </property>
  <property fmtid="{D5CDD505-2E9C-101B-9397-08002B2CF9AE}" pid="41" name="x1ye=40">
    <vt:lpwstr>tuqbCMzuJ476la80cbhdUYwih1C3Ni2fRBSTRkBWLNoFkPUzxcynQlPLgU2j5hB2QTt6awFJpEeATHXqA+C/Wi+fYqwlqWUH6cmghxWzH/C7gASha/falbhgAz1zj32qg29/oumTbSRcvrqpwbsqTBHwCuAV7KFcRD0QsK+rxIM0/QxD+DTEYpiHxLzvj5WmYYOhVVO0bi6uoHNMkpk6mLMfkwPaZ5DZdunvIDj2K+mT6l3ubdDdAq3u9di3DY6</vt:lpwstr>
  </property>
  <property fmtid="{D5CDD505-2E9C-101B-9397-08002B2CF9AE}" pid="42" name="x1ye=41">
    <vt:lpwstr>r0kudl/uVy/iOJQqvGPiP29vlQPN3s1hic88elzPaU5FBvyBGM8cGGItR9cJDprwO21h40mkSR3hKY9/jeYTq3HH1kj4Wi9RLLvBOJ6t6enLIcft+IlphuSuVv6Ol8QSYysX9+SoH+QW6j1yt/XNLmWfKSathH9DofUwknsgz+mIlYgv4SdM2Td/2V//HBriFA4abDmrZ7jIEUPgBWki901pkbQ1YAcmFF5lYEdhmmokrkKURxP9uGS5S3otRhL</vt:lpwstr>
  </property>
  <property fmtid="{D5CDD505-2E9C-101B-9397-08002B2CF9AE}" pid="43" name="x1ye=42">
    <vt:lpwstr>YlA45zz2Eb++J89lo8xcjvv9dp/l5/Fw6Z5EpPY+0UE1ZTPW62dRAkVd7Nbt1VGzKvm2H3aTJsUSHFAHk+vdh+afteuqZu2lWrp0WG+IEf5+nqnCb6npL6wYxMwg0tjvjJ+cs68haNv2H7RBr+eQkQFJhooF8P7E0od8YEzj9L39OYQ+W07VGNqRgnOkVVkCfhFAzY095+M21Ohd1C+QGTrzPVxRUKLuLX//+C9aWtP+eX7UEjLJavjQipYD5Nc</vt:lpwstr>
  </property>
  <property fmtid="{D5CDD505-2E9C-101B-9397-08002B2CF9AE}" pid="44" name="x1ye=43">
    <vt:lpwstr>ZBw57BSmQCRmQaDAIsbM67kZ20bs+nWGZ6TLzh7wJe9YEhkGWSwoYrK1qCl9qDRUqs9EJLqSGj2225SB35GIK9khL2Uo+Iyyjuyft79Kes9G/XpOYmLU8+X9Wm5cS6pxmUk25bvdX04XCWXN12p7RujawRBps4/1NjHV/ubRRNInhixnjKda10x1qLLbOLRF8HMs5i6OiT+lTnGupPVfYK9XKWyOEkCK/UITK7+q6eK35BLue7etsvsb9PLjyTD</vt:lpwstr>
  </property>
  <property fmtid="{D5CDD505-2E9C-101B-9397-08002B2CF9AE}" pid="45" name="x1ye=44">
    <vt:lpwstr>DlBKTRAugN8RNIoD4QZSS7gr+2dbHSUXeqwG1IkNjqIEDY9pLPcq7ZdmKDspvzjYpGU0mW/kpnUBO+/eVL0+fPsU5+/rp3Af973zjG10ssPqn+0ccib9zK0hpDBtfaXm5FQidusUPa5mpgPxs6D3Vt7x6bFhMgUf19XtgczOZ4j7oUvZACGzIR7R8pZRN3k6dKNhlVFuud/yUQGrm28PQ/PNRsi3ClGtiZyYTSqqvzp9EG9khtULfWvvWwwP/EZ</vt:lpwstr>
  </property>
  <property fmtid="{D5CDD505-2E9C-101B-9397-08002B2CF9AE}" pid="46" name="x1ye=45">
    <vt:lpwstr>YB+xZDX1j9tc3P2twf2Yn9JytPcQNgWo2c+GFvD248jv32RzvG6Bhq5GTkcoEiV/WzBBL1pKPr4piLY22jmDPTyW+32RYy8awKsD/DoeRlnAXuin/HIBTf6UHYveaMkVnIgtckXppA+iNgHIG5UMg4ccr85XIvlMeisT0BmzrNmLOlj7o1VqQw0BQUdpJGrcb81XM96D6sME27uc/lnXvbypcQH3/IBnj9yFAPh7MwBzU3AbNWDDaH8yRD4yFbe</vt:lpwstr>
  </property>
  <property fmtid="{D5CDD505-2E9C-101B-9397-08002B2CF9AE}" pid="47" name="x1ye=46">
    <vt:lpwstr>pRceTTZdwFgR8qPGNGHsTI4X8yxto/T/E4faGq2cdlXeUrgsFZicMslHuvPNcDuPyFExrisgcQmUx+V2DxfRbIasHQKo62jzS8saqS39YvpbPvnx9n32jI+swZO96vy1xTmkma7bFZ5hMf9Tkz9OwcRPwN2O1NneJrOLh0HQWLoMQGFNYqWOWQzsHpiifN3lE+GlaKclkpBUMsN/MyQOxmmGWd3SpNm3X1aKZrQqorsxGr0dYOpb3bBgrUY8eBO</vt:lpwstr>
  </property>
  <property fmtid="{D5CDD505-2E9C-101B-9397-08002B2CF9AE}" pid="48" name="x1ye=47">
    <vt:lpwstr>qth/uCvnj5QXyGa08cpvhziWI4HPP9a59ZGEGcb0q8YwBnlW2mRQCEvHlHFC3bhc9lCtWf1wKeuSwIxhVNHZCzIrR5GOZJAircuLrgD3cmqVJl/NOBj/MSnCeWKb2Bg2gJky80MImaoYNLM5ANuG/hDenQZOU+mCH6Fp+Xp1X5ZaCPgqqNbc04gGkEVPOy6EOYgQ8e8VycQ2++XjRVCLUSpmCWKgKYkSg/7FdZM7kUvwTh66n+nFwLor2o8OoZX</vt:lpwstr>
  </property>
  <property fmtid="{D5CDD505-2E9C-101B-9397-08002B2CF9AE}" pid="49" name="x1ye=48">
    <vt:lpwstr>yTF2zMiAJh07/Mt3W8HXHw7Obgo2HGotgqoVgs9JTGU7vebOSpDSFdVYVm8RLu9U3NLHVY5oNUsMeo+uja85GzwJULLWkVFKuxPEyUvjl/Aysjk4g1Y4L8BKiV38uM+TeRyIdGiaLA7yb4RlSXnYyGrRCEJCkuo1mqNuCwQoDmYw/5Vrsel6gtgDlFDKuoeczvFzKaefFJ5/M0UI148OPWWdPosF/Prgpn49YYpIlVL6VVzMIK9JCUytraL2meU</vt:lpwstr>
  </property>
  <property fmtid="{D5CDD505-2E9C-101B-9397-08002B2CF9AE}" pid="50" name="x1ye=49">
    <vt:lpwstr>lfe45xPbQtSRQP9vDj6POAmi+h0P9FOURtziIa3eVZ7rwP/mlwR4bj5g98Ruo21DGVR6WW5qg18veRgnVmfy+LXobXfl+SnFZWsUnb2c9+0JKZKU68Bv/qrrdeXkO+A6kqurktWRHcNXlPcFbD3WuhFpYoxd8YfuYFKRx9KlUs9fXl9NZOp+EPJJZ6o0xW1eTYstQ9w43SbZUAGSzokga8dF272ddrxFYv6Lmgp7z4eQNIljp7fEafFG+GP2ntC</vt:lpwstr>
  </property>
  <property fmtid="{D5CDD505-2E9C-101B-9397-08002B2CF9AE}" pid="51" name="x1ye=5">
    <vt:lpwstr>1uhjZju4/xbdKSRDUZFee9ppTJmA/qAl0msVcl1Cp7Sz9jCAfgSnvbOOImKCSqKVGUUBel2eDKZnfJkcc99uVFV+cyD/3+r67cXAuEG/sDVgGvp9kc6gr+6Ad667f9ZoahLOxDYzfeZz3UJ5rmt22Z41mIQaAxfl2h7KIJphOGB4iZHK2aJkTXp/6Tgz2z+m6qHpvY4pMY4XqW+KE4qAEny67kSshY5zXNXPSi1N1v0KL8kgoIa8yZ3GkfU0dsA</vt:lpwstr>
  </property>
  <property fmtid="{D5CDD505-2E9C-101B-9397-08002B2CF9AE}" pid="52" name="x1ye=50">
    <vt:lpwstr>y3+BoNshAJ45mcy1TB/jlllI1d5ud7LdToKmuztBrDUXgqeArmlPg4c6vTlgMQI6x+n9CxMcinPoELIGotmvunB7esDx2SM6v0opsnBtQrBRw0jDx4ez6qaowyn9OSnUISFxZou1tSmyUbdTRJIL6Ub312lAYfg7aC3TITHVgrw4u0uKhFRhNwPO1MRzaX836BHZuX6Ia391j7g1jRoQ9PU/ebOXvz+MHJ5SgiWfmOTBAWY44Jfv8Qq7M/EK0VB</vt:lpwstr>
  </property>
  <property fmtid="{D5CDD505-2E9C-101B-9397-08002B2CF9AE}" pid="53" name="x1ye=51">
    <vt:lpwstr>4EPObggslatB/roKiyFg5FQv5vrOLt+z1vMKHu1RNb8mtoOhsbHtPDRofXMLtNVe/Fv4bZpb6s806RWdOPU+fPQFC/MXytuCrazAKSgqWFzEV9eYf2k5j7uSuc6AhvDVwsV/uj56YPI/gyA+9rDv3lsLiJl0ytYR5g/T1TCi9/l3pJ6tv1pOYnjY5H+yD+Cbay8jto1/hFqB6CKg9LviJWDLEb8kFpc8yvY0f7gdTFh4v4z+GpzZ6YsPkFbf91R</vt:lpwstr>
  </property>
  <property fmtid="{D5CDD505-2E9C-101B-9397-08002B2CF9AE}" pid="54" name="x1ye=52">
    <vt:lpwstr>iGewr4H6MFxh96P3/F2daAczgEtsTPmwWMKHamKDC7bJJ/ThMLvI1oCAWHoXHeou4i1TjVusrv3sfEuo2ekfgE9ZBd0MxxsowAszVZnjkC2mviJAHeQxZwSGtv/2gyGNXyS/vYB/KhaXV1PEpZXMC9yQDVDpgtkiL1rXx/PqHOsoOSosunsjEOnm7QgPKAyQ+k01ShDVtGxT88aZhXFQmuBQoIu6KfTRiq56mjUYaxkYPzaiQ64UJQSKreq5Eo9</vt:lpwstr>
  </property>
  <property fmtid="{D5CDD505-2E9C-101B-9397-08002B2CF9AE}" pid="55" name="x1ye=53">
    <vt:lpwstr>d9rG9RmOE55d9/HpsKErDJtVO0nX76wtfGUHfd2Gyehlb8PHKDfmcEUC3qK7ehQ7YUSY3ktp8vcbcY0DRW/OmjfAWIyS5/AF917ba+Ift3d+65luCgXKqPozf07fDn50JyY8bOpN5SXFbK5W2RnxHXtXH/EgfHAyWaihdD8RtBY/dmRB99gOs3N0eK8NIXrhWDNL7XqbACi8acAKApwFT8oiZg9tfg7krSVCmBRon348plS5yAlkT8O6MQhrtTC</vt:lpwstr>
  </property>
  <property fmtid="{D5CDD505-2E9C-101B-9397-08002B2CF9AE}" pid="56" name="x1ye=54">
    <vt:lpwstr>y1Hu47ab1OgNkmRHf0/Ay39wPrYfDhh+YW/wy7NszmGkDPYHD9LqsDdGKZN5BskHW3NHyky9oHefPsJWmHXoiJsFLaZggixLwvBYLVoMikzbssEPYfTQipt2aclBkcnIa5OQXA4xOWNYGb+3cTBqz/6Vz50WFc8iCIygJ3rlsd9OvlqAy/eMbIitI5c+igApRB5CkEAj7WExTAzYAXzWZcyh8FQhkJq3NvWpQqd/pMkByHA3j+atzccNwhpAc5O</vt:lpwstr>
  </property>
  <property fmtid="{D5CDD505-2E9C-101B-9397-08002B2CF9AE}" pid="57" name="x1ye=55">
    <vt:lpwstr>1Dgd6mZbO+/2Wp4c6iZ897Cjzy2rwEGkpCzWYjhOqAEoRKJpYBIksUkX/UHSuqXCx4f5wGzvEFPhOUwHzaVjZ54yvBvY+d895mtqNsyKyrAqGpmqjbEEPii0Gmz3reKKV+I79o8hsFfv529m3WzP/nA6Vv4nT5N91OL2L8ofP/JhfBuzRohD2bx6up5teSsxJbKZfvQ+PpavGvIqvd+cWiUpO+glIThifxtBJvuMUOmhu0WaAo14ZsuQC89p2R5</vt:lpwstr>
  </property>
  <property fmtid="{D5CDD505-2E9C-101B-9397-08002B2CF9AE}" pid="58" name="x1ye=56">
    <vt:lpwstr>5/158S10HMX0S93qkBnC+8YlzxIatRBzXifAFiHXG3zL7XfzLkL1UepZSfXDifiim7G1AOZViBT7eRFj2uHAq+5rzqFAWCGl+iHy0QHx8zlFov6eDZe8PAJkXVAPbnoE5QY9pQSE6UrkEVfNbkPs03ejslTw7uok3M3NqS5NdxNofsV0uDTiYxqAd2uELieYEX7+MN8YTPFvxv9yfcYolQxBIoQYXhqEzMx+3Re6OS7eWeniWfTDaP6O11shY4d</vt:lpwstr>
  </property>
  <property fmtid="{D5CDD505-2E9C-101B-9397-08002B2CF9AE}" pid="59" name="x1ye=57">
    <vt:lpwstr>vDibeFz/rfxj5Y+nzBrbhc20c0vEaZ3hrg3K0yzdfpe1/e3oGhNlNzWyzZBOzedfQiK6aZS3l+jdGyPCqOpPRu1DZ0Oa9YM/V4K8dxz9PhXVuXWy3et9fm0zkr7E6cDwBJUc3wwh/JjxbUyxswa/MQv52aAV18/zAa6oGu2YBIIz3LcBIdwhfgPa7L1xEI68V9Z5rtkOZ426EqvxvW2VfYsRLDx0dTJFDiNFP40DAVy1AzvtudPklUnWnCuVtbC</vt:lpwstr>
  </property>
  <property fmtid="{D5CDD505-2E9C-101B-9397-08002B2CF9AE}" pid="60" name="x1ye=58">
    <vt:lpwstr>Jrw3n6iPTkulxxPNdHRj8zA9w4FzYAzmbHlAedp6VYMXFGCg4Ltux7o/OTP27VMlTf/Xe7lul846mY+nL4zDbhTyKaaHg90X23flKHwb1tzDIhG7B12afiS7z9jSBbtlH0kSdKfK+/Rus0rVasZCoPxvelKrZxls6erbFKadHjTm4XsMRL4hsxzWLF5HIjVbTHb73U8wnDtD65TIngOE6WeckdvQH0uGedTp7UO227pnBWnsvg5OfobKIOt6t9l</vt:lpwstr>
  </property>
  <property fmtid="{D5CDD505-2E9C-101B-9397-08002B2CF9AE}" pid="61" name="x1ye=59">
    <vt:lpwstr>q5QJvuJcc9Q2OmmMH75/hxWae/R7tp8VUuX56EnK9MSU5tQwiD9kPCtalN+vu/3NtjPwhZpplOxCm2l4sy/DEICk/v20BJQ/x+NyUqNb2pk+JEKdFwd+TOe7G0/mk7Ii/4Q0zeSSs5RkeX44JFcNCB4HDmqc6J86qnj1LpoU+Me7BwHaW0789P7Y5yaRqYmXi0cE8j9KbHh2TAFWWJbKXwFF37QOh12uGucgnV5tML3xhn5kVBFvnlqbSTYm7vQ</vt:lpwstr>
  </property>
  <property fmtid="{D5CDD505-2E9C-101B-9397-08002B2CF9AE}" pid="62" name="x1ye=6">
    <vt:lpwstr>JhGjw1wwZz4wYQdtk+46bNTFhHwv095NjrJnSX4plWwbc2iB9l5eUCcPylQ7cHZipTu453KKfmfVSDVmbFY8iZ+bR+VDXfpNPpYRNBH8oL5dmrPmg6poCNZearXNSbe+7xfZGpaRZMjF7Tj/oVuBzJgVvkdjxH9TGjpBf5mMgaDt9sFd4GaDol7uSBodDFZrvKXc+hpxj68ZbmBDj/MK24S5yP9rwprtzwgtdarlojuDx0JsqwtHg2gfsRB4xU2</vt:lpwstr>
  </property>
  <property fmtid="{D5CDD505-2E9C-101B-9397-08002B2CF9AE}" pid="63" name="x1ye=60">
    <vt:lpwstr>rdkKMbcW5aqz67YZIUrCuiCjhjCYd4jfm6Sn6GW1hDiI38u/9CqW89fjcFWQog9PjoXgAjE/5Vk7tK8LdadxyVtV8zuxoDcuCJzJTymlwt0hWC2tg3mlsJcmHhpgvpNfwXecrG1Q1naKbKjXSa3nvoDt3cwX/4qRFFZV5ChdrH1FCtPyyVB3eCmCcE/xFV+rxJOfs4zjUIKtj3kvK24eE9tTzkBskUOdPPMdyddMsTyO1tkikOf0Y+T2dZTEq3V</vt:lpwstr>
  </property>
  <property fmtid="{D5CDD505-2E9C-101B-9397-08002B2CF9AE}" pid="64" name="x1ye=61">
    <vt:lpwstr>7X2lzMMfnOhyxyRpyPl68KgloCq14wyr/TKy8ZVNQuKeus7ud1T4NuMKQXHXvYCVgd9JbOa5zmsc3zobD7lRZI8wBv3xBxj5CZHOoweSLjc8DAUu3i5pMIS6qVlIIfVvEWx6LbZf50hHcZ69RN9tYcTKQJLinCcBz4ZWv4Suux1dIcRdCHWVPGi2divnafiPiVIWJDJ/RjVGoWrzHyZaDzKmwzq+iDkQSeiC1NPFm41k1bNJDzRaUXFusnf38uI</vt:lpwstr>
  </property>
  <property fmtid="{D5CDD505-2E9C-101B-9397-08002B2CF9AE}" pid="65" name="x1ye=62">
    <vt:lpwstr>VmxngQocw5lcaB3n3XJVH1ISu10ujSht6upgr6+zYIgl/qx0dJvvXR5SGIPEeV0Pbwtro+DfS75QWTTVvaX1TROo6AGC/2+5avXPPpbs/JaHaZMD8KQoc7HtRn7q9THX6SOQhjFXQr6SwdeQXul7Ejs4Rkb9GjdBdzQ/l6475n0Q9DipTMxhP1zNpxROJr1W23mcFtcas0WWC3sfw+Mcr/O9ZpjXLC9wtCjXeHfVHUWMNWL+QiUOU+xzIkFqXzK</vt:lpwstr>
  </property>
  <property fmtid="{D5CDD505-2E9C-101B-9397-08002B2CF9AE}" pid="66" name="x1ye=63">
    <vt:lpwstr>udMGQhFL+1HDbk3IBJaHPp198PU5iAAa7BQbFRQtXgVREelKLXKDKlp06yc9+cid96sP4afj/Cxc5C9/patPPz854NSSr6Zgv9IkXkWfedDr6OCmD4rSSBdhruM6E1ySWPeE2WNSUeV62GgN9BCLQFH2xT8nEmck/cGI/xshOpxTgSsSOJoZ170CpDeNDk9avd7ZM9kTy2wc/8uiHdad1Bxf1pWj+AgOjGuqx3zOOlvy34kBjrLEQDIuXCqDQ9E</vt:lpwstr>
  </property>
  <property fmtid="{D5CDD505-2E9C-101B-9397-08002B2CF9AE}" pid="67" name="x1ye=64">
    <vt:lpwstr>AyOHXmPjwiVlK2FWh+DTfD6QpRKWsLbCpnUieIyfUPXckoXLclQkw15y83wz1xMBi+HapEKeUkNAmRS/cU4o+CAAQ28RZOw6rFvoohZTONi3GleiHyEMYIou9G3gzbKQGuEuNskrzNoljax/H4ohzZHU2n1ZFa05jIL78bXMryTmgLQIHToRPZoPZBd+Z7GIFV7lqC4RxZ5svEjetMNPV+H/T3DhXHMymELvIFKZOsh6WG1yJ9LaaFAMe1fRsdR</vt:lpwstr>
  </property>
  <property fmtid="{D5CDD505-2E9C-101B-9397-08002B2CF9AE}" pid="68" name="x1ye=65">
    <vt:lpwstr>WLESpnE131HNyk0HZ92TNeNQjPyKil1zFbAhBJGJHWamEjgmHVQVTKOCHpDfUWEHQ8CdbsRfilIQaWW7/pHd/FYfn1D7BfREX3R30IecDoNWF8kg0BAEO/QTjsdLDnRw0AFbXSAVJZr+JuLL6CtHNa3IxAtPT9tKLl037AyDxHPNbuara4IW4SsSGyLFmWr/uJ0dgyOIHc5uf+ImPLcbhb6KqqctuFsUvZ7xAxkOp52A8BZde+Bnqq48i85QiAv</vt:lpwstr>
  </property>
  <property fmtid="{D5CDD505-2E9C-101B-9397-08002B2CF9AE}" pid="69" name="x1ye=66">
    <vt:lpwstr>rTQRgUwiIKDp+xLhApITR2SQhVF8Sp6S0OoJ7+jn55tpQkIsVYZvWjVrtZ6TFGJj8CmZBVmWAf7WH//NGRYVSZS4YUyMdITd4PTIoJmvI1GSPWzQVgdmaXEAmLQTVgWx9fp72OfeQfVH9YNUF6cVh5Xi0ejxSDD5YbQ7IkN7oz5ckTbSmRd/yor76Rfx2cN7KrWhQFB0SAd8EP8FZ4n+G9RyAY/eP+UKWEg/Zeq7sokeP+7RwRCSK8XHPW+NHzM</vt:lpwstr>
  </property>
  <property fmtid="{D5CDD505-2E9C-101B-9397-08002B2CF9AE}" pid="70" name="x1ye=67">
    <vt:lpwstr>rnGz/22qiPJmbwLMFqRkxJhGhyicoB18OMoy+GfQ/bU5Q1Ny/Z1qC+1VQp3KqHFWZ/UFnAMUTacgAqrRmxA9+YEDxBFqJvliX9dP2LUrV/l5Kjy1ktC8paYJBG7qzW5iKVn7mdyevzm35ewX6m+MFJRe8x/nsobN5noOB1Bt6T8Kk/ZaRxB4MkA4l1z/spbWVQG6pa/p8GE/UoDuYRi6aGdA8Jt/FoSobdGrH5LDljpyD8X+JMdy2Nv3/hZWRh9</vt:lpwstr>
  </property>
  <property fmtid="{D5CDD505-2E9C-101B-9397-08002B2CF9AE}" pid="71" name="x1ye=68">
    <vt:lpwstr>0XQHmD+ZBQNIZzMJ9T5cFGuYhGU/D16JotgoB20XTE1Yvl5Lo2bkhuacI7V6Gc350FQJqKOrUPcexnibzmzBfNOu2yDWWakte5O+p+WPp/qk9v5ZxNRyOeKX/8yr3dQGGJ+4v9fkt15vEg2GY/IJaax4se4AbhzwCHP+CrPpgIYXtADpNEhqWilO8Dt0bfNN34Ia5AYucKGV3fjweL5UYy9XNKXjpXsGGbtRkcwz3k3cHKFZAEkHXMRFb5ZpQ9d</vt:lpwstr>
  </property>
  <property fmtid="{D5CDD505-2E9C-101B-9397-08002B2CF9AE}" pid="72" name="x1ye=69">
    <vt:lpwstr>C8JGSoj0S8XVxxUBzdEYCuZNUIhrXSaebHyvDubP9PI7zHfWjJoy6uh2RnJhjZOUGGXtrtxO5UvFT/QxgmC64cgs7p9Nht6ouJdZvzkQaYbpqSRu3aGPKoTd30wO2vOcxhGnIp+Q9i42ZTtRyXUc0uJVTo6E9Yg6Ej6L6vyDdeREwPg8TIGCUz3NTKF+2aotdSDx+Lo0NkQiKKsmQl2jJ/yjREuiBTmM1SJolPdiRscbrJm089XWYNfp7V0bt6V</vt:lpwstr>
  </property>
  <property fmtid="{D5CDD505-2E9C-101B-9397-08002B2CF9AE}" pid="73" name="x1ye=7">
    <vt:lpwstr>k/v5hkv/xa6slmhM0kF2eA07MBbV8Nu83x7Rw5ZwPqcI1i+Sw/kHQxTqt+YtbmmfYlTjZDre9WqzhnKntfmBydRtUScAQ192BzClBM++sj+PhUc1gDY2Gdf7Bvm60Cbh36nGtKpNUPoxh0nXjX65hgbj20Srgv0zLCn1xC8TUf2IKz/Kmbx7plhkrlCP4UOlr61Bc2zOWQNtlkmjs/XBootsGhtScLkGqh8xVu3lnB77DbRnXeFxA27RXVO9zc1</vt:lpwstr>
  </property>
  <property fmtid="{D5CDD505-2E9C-101B-9397-08002B2CF9AE}" pid="74" name="x1ye=70">
    <vt:lpwstr>pcdPkZ7VJtX7z0akixyrfqjfqi58CRA/a7igxbRTxgoDXQT0csdCGtjJ2FdMp+RA3jql0Imwn+LPP8DUzFfw1X6qRRuJRfuhPJ77QKEMDP3AM4+gHqi13nor6Fh8P3/iAMyP24CN85+Vx4359HslFJsDeeJBQAI6XJ/UY4t14jpO7K9zaSxRv1tY9kcpyDu083fEjvE/wKl/vQ+uKiUiK61zbxgN84ika3V/o2x3uAE+pnTRFycLbciTNtnrOHH</vt:lpwstr>
  </property>
  <property fmtid="{D5CDD505-2E9C-101B-9397-08002B2CF9AE}" pid="75" name="x1ye=71">
    <vt:lpwstr>iLlVw2cVAkhy/i+m6DLtFXawrBq9vSQFQe8VbUyLxy88ugDTjOqTABDOSc5GxQnrEie13oHxZVEpk4qJSx6ssrwmfRb4Hb9zGHweTP61L/hGDBWwU1k/C0W3hOPeAytL3OVYjvA4Aws7RgpEGsmX2/yEIIQz2s6eZdFQXWl5RHwyDjEskFsfMh/fbZZxENrC9uHZLYd5UwCwXNF7X2hcQiLPXuwSgl2FERrjuMqP5ANkKlyJ82Z4aOYhq7FPSR9</vt:lpwstr>
  </property>
  <property fmtid="{D5CDD505-2E9C-101B-9397-08002B2CF9AE}" pid="76" name="x1ye=72">
    <vt:lpwstr>qDMs88/3URkMZnpsIS5pQKZRxsDGX/C5THPi+XpvLWFU6kd+9LZLbnYYGVDsHsrFIPdx7rUsUE20srp1L7u27FS8kjAVcJdQSPa5XvfV3vYPK/gFUU0bwMuvF3J7XAeioHHTRW5ToWqS/NqEz7Bv43zdDU1to34K/7jotcO93LgntRQUX2kbatY2AttzIItgCGV2KTkI8f59BMgiFNcdXskPtNvxgxR6GV0IpU4DFsQYSlamGIdhnTUj+oUId4K</vt:lpwstr>
  </property>
  <property fmtid="{D5CDD505-2E9C-101B-9397-08002B2CF9AE}" pid="77" name="x1ye=73">
    <vt:lpwstr>3YaPMt18o24fvjDHqMa48h6tgBGHABb9efto5XkJJUSzUKu/+RaJbjPsaKECbapLVLu7bZ/FzndLPt2mGHiN1pKhgeCVX1+4jqr0dav28dccxc5ciPKMRYdHoUmtnjuW3gGoSOmdi8BmQNN3Shavrbt3dQGNZSS3XCcfQUDq0VGXiTLsJK5apWnkRRwaRaMDWi5TzbbsThLETVNtJlpD9BI8/FFYPsXbaPoOWBVi+riRMXcYXa73dk2xhdN+UOn</vt:lpwstr>
  </property>
  <property fmtid="{D5CDD505-2E9C-101B-9397-08002B2CF9AE}" pid="78" name="x1ye=74">
    <vt:lpwstr>5dBoIHAOwSuIyqmpdca7PEOCl54E7VuWLmBOasESif7GbtkN1rWefjPBCYJCrIWN3p4qNf5lAZxKjjNJvljJOdL5RKyAworOkZq4X02vu9WmJzictkYJaa/S4538+emcXX0Rw54u5L2T09J6rbFLli5KvbeJZ4w/7Mn32Nm0oQVyw9FUa+iE9/Tljpsvtzj0ahqdxTM+g7OB8C5tA3q9WofQZ3Kg8CUHMcE6TRpoSQ8dzh1CIuN5ldtK+n49drs</vt:lpwstr>
  </property>
  <property fmtid="{D5CDD505-2E9C-101B-9397-08002B2CF9AE}" pid="79" name="x1ye=75">
    <vt:lpwstr>umNVfsQLvRYkbSs/SkSyIxFTXtmGBtVirxoFybfHyWIH0UwOxeqtJVfcir4XAuTw1M7VbcXt8ptIGVGVRBzv5jFrm6E9pn9gS9M696QEVzaB+oYCs6stGshZQfQVzu7VQOixhKsGQCCUCwkDz9oI5rPziXwsevVLKG+RniBcf7wpXvyOb9V8iDeatN2kI4f5pRh5Vp5KRb3q2YYvropuzULSEjFxAkFjR0gc56ZmTx4YLXYrzXxa7DwhiyPsPTU</vt:lpwstr>
  </property>
  <property fmtid="{D5CDD505-2E9C-101B-9397-08002B2CF9AE}" pid="80" name="x1ye=76">
    <vt:lpwstr>0Driv5JMz9qsrHqa5uPbqAr4e1Q+eLT6bY5tpQOX8SYueYZ5waW9BH4g6SIrDV+0b2z5vMKJ0/GH7haFf/OtTZfjw/w6hou2fnGyFQOseZqcLMkl+9ubWFg8feJAdP6SP+nQDM7YhmJeBXt9Ai9tYjqAug1K4mcoDCoJFGxUNfHvSUigU1XDUpTH66m1R6mAC0Mzfc4visUBpozF5QuCwGFsNbnwcmamnuWP7MigKKuDkjZgrTfcqyiy5zPbbit</vt:lpwstr>
  </property>
  <property fmtid="{D5CDD505-2E9C-101B-9397-08002B2CF9AE}" pid="81" name="x1ye=77">
    <vt:lpwstr>Kohm++rkGRNDmokHdL4FLVNlvE1oVkgnSHfRC8LCxjAPipgZPWkfogyCihBNA8Plp7bNSxiDom6/26BqHaQzhHIdy1U6udZFfZRBEMtcMU0ssBp3og98ogVDgXEZH6SYhS9q4GWfHeEOwSvsJotq2Ub0mLqEjMPaYG14uIjcgfnWKQfqw8V7pWYNWBfdSOncvQ1BJgnsYYDIoIR6AMX/TwAtAi++fLHoo2vag6nCe6WjeWPJn9JuM1WQtXlGSkM</vt:lpwstr>
  </property>
  <property fmtid="{D5CDD505-2E9C-101B-9397-08002B2CF9AE}" pid="82" name="x1ye=78">
    <vt:lpwstr>NlLYI/rmLTiVdS4LNkYTCECk9dH7SnxJB7Bij0ptj86N5qqFNNlKctFOs1Cr9s/UQ0CJkkWAXliNYVI4E8k8ksKWuDeapeoTx7uJFIWALlKohE6QwbOHMxOS7JpI7H0LRYjD2vfDsFv09a/Ll6TbaZIrtWTG872kSpbFptD3hTrokiAzBe4AZfHDkquPR/HDUze1MlabWyUwYZ3MqUUQn7woSmcEeT3ekG2YgPST685GVhrAADhpB/JAxUCpHQM</vt:lpwstr>
  </property>
  <property fmtid="{D5CDD505-2E9C-101B-9397-08002B2CF9AE}" pid="83" name="x1ye=79">
    <vt:lpwstr>Yg3ZgOGlUwElU+xbU949llDbx9EaUyimAtic/akXLbcqAafZM7fwgRoD2RqwwuBXfGFhFJ94wBQlsm8f8rg5/mOHB9nN5y766MHCrintwsGCalOOP8h23RSpJjxszUYvtSPlYcSiCDAtfRnJpiutYLbmiZh10vLMjJ2nfirYQOvfzcUCIOsQsOooUzv1hPz6R1pLmMJHCbU8s5tZMJvFI3rliq/BUszqZR1oHKN66tlRNcZSlfrs2Rf5i33kVso</vt:lpwstr>
  </property>
  <property fmtid="{D5CDD505-2E9C-101B-9397-08002B2CF9AE}" pid="84" name="x1ye=8">
    <vt:lpwstr>xh3zAj4SIhys96HGWWKRZXpWX14RRYXRcDB5RuOxk1qwla9u4rMxoXAYZuNzr9C8Zb+9mIQUNk8PwocyETXvCY9S+MlkwEgBCcNensMePxFbdWb8rWpJvOeZmE00kgutas35+j4kRd+FvDL3LsPp8oyowUcl3ox7xUNPKj6brLqoLdgIadfk0u7Enhs6rcj9YsVZ1YDs0kvo8wsNQHtUYPngFOV8k5hNdyapGXzQv5U2nKfSL2Ep6kz/kQIjkV7</vt:lpwstr>
  </property>
  <property fmtid="{D5CDD505-2E9C-101B-9397-08002B2CF9AE}" pid="85" name="x1ye=80">
    <vt:lpwstr>JkHqrI++7RFS7CEDVfZFALJ4/LJNkpUC+2MwSl0bFJfeDoohnTDQvryqQz/qLcWCfYmzRlUM+cAbcaEzQ5JLbKklw7t3BKR3XiKKxbNshXNkrRPBtSZCFmaRAyMcI4tW4MRfDewno//k1EYxURq7sQFEFQhyvyNXArTzz8w7h722FnU3cscyfdUns3flNxsW/BB6z0yIDt/s+7G/XJR1DTL1N1pHnLZLYWUxnycyA/uXzNR0Z0J+TpF9PklJ9xu</vt:lpwstr>
  </property>
  <property fmtid="{D5CDD505-2E9C-101B-9397-08002B2CF9AE}" pid="86" name="x1ye=81">
    <vt:lpwstr>yG8Nh4lxrHdih9HhCm3e1Wrcazlbx+3g2aQVJmN51wDBk8DzArfAEq/7CSaR/Bq+zoIT17CLnIx41hUX/osNcM5l6Vl/IVQhAMlq9yrTC8XIMy+wOf4WHq7gyk3IerKEsF+Qk1UhCuYpcEW43+QypWFW0MKentaQkOhqi9/QiqnfmAEWONX67Uj84ZPHh0VN8YhNahQnYw/u2Eq2H2/I0WOoPRvif01tDLNyMM7FN1gjjZouAraahfCD8XyWB78</vt:lpwstr>
  </property>
  <property fmtid="{D5CDD505-2E9C-101B-9397-08002B2CF9AE}" pid="87" name="x1ye=82">
    <vt:lpwstr>/LahkMErGwQg3xmtVJirwlPsSsEQy4qsU294fdPZOtQffOuPMXxWPyLTj3nZeuW79TrH4q+13adAw8uV39mWqg5EuiAHbV447SSIvGY6kY/tOWvCjcgkZ7OiYK0lGRv9NZSy7oCwImFDbxp+F3XaD0WVN/0Cb9p479oTGt7zmVNgOnDBEgN1w9kvbQcy3Q62fFRJaXLpPUd3Xq60ORl9kKJ1Egd9mRGpnSIXAGMUhu2S/uAqkvCjlP7hv8rIFt9</vt:lpwstr>
  </property>
  <property fmtid="{D5CDD505-2E9C-101B-9397-08002B2CF9AE}" pid="88" name="x1ye=83">
    <vt:lpwstr>2Nuzl8ppHm8Sc0QWlj+m7u0kusiBfCm88z4IijnHav93MS38+V/S4NYuhyFAWQhlyqZVeVbea8uccI8Q6Lp6YztuyoZEWstxkHt7TkydIROz3VvUKp/O8ZD4jaUvvVuxgj6KdogasKuPEVlNY51J/Sygz2AJr964Xcy3AQLzlZizhbbchopgfjl67MTDrM8dzDoDgZ5ZSFEFvVxx60gFV8i5m3437+L5tk2J+pCp41vi3faPrn6XtvZnBBInfP2</vt:lpwstr>
  </property>
  <property fmtid="{D5CDD505-2E9C-101B-9397-08002B2CF9AE}" pid="89" name="x1ye=84">
    <vt:lpwstr>pdyXaXJHFMq1WeW2M4hmbyfKzb3GoVvuWbX8R6pnskTKsXIQGFbqLsSkdptX6pgcP0DLIcq79gUiU/Z+LppG39z7mjEgtQyKJWV5zUwnZwDz5LTDk+tQqNwnciQmR297XBslTQLrvX8o4+/+hTccR3Q+TFmF0w33ugkdJoWpKNErod1oGLQF35ib3ATC7pKh6a+/LPn5dR1SRt9FnHer1jNsJVHBRbZuLmMxrZ3sGBFhEVdhGVP4vpfCZ60XSxz</vt:lpwstr>
  </property>
  <property fmtid="{D5CDD505-2E9C-101B-9397-08002B2CF9AE}" pid="90" name="x1ye=85">
    <vt:lpwstr>tagIsm3C/nNHg7GShiG74nFPhvQlgyDYeX6IaxoYjCORJJFFrsMckj0mslQU2C8x5o1+3sx6/t4cCC8lAK6gUo5BCnB7WkmBaKT6XzZd4Km3yVhFyHceZ6w7YYy/VFdRtrrOfXexr6fFHD3NP2MitQ3Se+gBFv23oMAubnmUfgW+U3RXqMpLD0hIrHbkZarx38GKfnoZD+2u9argCsu04MFsVHdCNprMCgZD1BPskcg3iTmIvJiRDmv+BFqhhL+</vt:lpwstr>
  </property>
  <property fmtid="{D5CDD505-2E9C-101B-9397-08002B2CF9AE}" pid="91" name="x1ye=86">
    <vt:lpwstr>o0CFevUa2CXxvG9rbcaCnlZP8eqpl7oa7LaJ8uZwZp9EG50MGTMvUR4U6KDmcxX5XCvmoJCa71VSET5XsFGQY8m8xf8IAPDpILpP7/AqBAyS6CuRYh6hOWT7ecFPF3SKRr7lyJ2AKHqfACA1YNZrIGd24XuUnca/vPzciIFp/hgcgEFRkwMl8PyhISDwKOTQ6Q5Br6i79fOOu/c/E8diieUh2WIwyiPgcqiReqG4N6aWdYGDRJbGtV995kRNKuq</vt:lpwstr>
  </property>
  <property fmtid="{D5CDD505-2E9C-101B-9397-08002B2CF9AE}" pid="92" name="x1ye=87">
    <vt:lpwstr>mUYOFSBce5wJvhVSN/9HaWItE7QC2Ue9CYtFx8GKlBrHtMLjoK998eUcpKQwNp9l75TZZ2Q2mh7bZccnhW4Qh0Tj+rbTa16OzsvwbGqjLTCJHvVQuxyq+F44PSQylkLdNKvBz71pQGDAX5/9RPx2/UNgvyKsfp+EH38xhNyjimeWgT1ZekSpNT6Y1LE2IV3Rr2Y1Q8Sycha9pPNQEjefsifl4h0RVOVCQ4YSNmGEIrJS+gnBJyAsrbp5xXXtiST</vt:lpwstr>
  </property>
  <property fmtid="{D5CDD505-2E9C-101B-9397-08002B2CF9AE}" pid="93" name="x1ye=88">
    <vt:lpwstr>upQ05x5GFi5vtqdap/7JK2t0ZTmuWQppOuT0QOI8wxeZ2yNDVZHPfe6jsZdavbO2ZryCIJKohitjO1ZtsjBOenIlJvHgo7/b5edlvuzZRD/JE4ofLmDQ15juRJtCggoAREgNt2YlysjfbbnS5Peyi2PbH720HcJryLjJ25Y6kvGbxeI89N3QMIQ9kMRhHWiRZxuOwNLSLOaAE8DLRuxAR+L58Po1LinZfgobMJSRy62ZgNC4YpvCTKr+l79M9A6</vt:lpwstr>
  </property>
  <property fmtid="{D5CDD505-2E9C-101B-9397-08002B2CF9AE}" pid="94" name="x1ye=89">
    <vt:lpwstr>nvk23HDt6wWUrTGfiCKm65OWw+F04Ox7YY/kdA4pBydW6cegwqjW4aJgz85vxUK17XBe8Li7WCaB/ZhUrNZ1WsRA7ke3T8mo3NxIQgJcWgubhVwvyRFq8UTAGs6f3YjfNkJBODXMxLQ+qtUmvRwt0QMt83BnnZxD785vyQ8SoO74sRhbdtM/MOU5lJ5c4GGTxS+xIP2faC05rFJaaSpF44n9hC4L8UnuWZzYGGwUjyzaFw8Owl58RBxHpnYgPTr</vt:lpwstr>
  </property>
  <property fmtid="{D5CDD505-2E9C-101B-9397-08002B2CF9AE}" pid="95" name="x1ye=9">
    <vt:lpwstr>hxKpc0p6LODEsgpjDn6i8f69TthLGt5HCqEv6KCSIjvPr1t3sCORQrMoOSBEq7rVB+VjZ7OXu0JuzPYtvbcZt2W4UFMdBVpQfA8bgNymXvLy0SO+9umJE/BOwWLzNGDC0zDu8/onWi5TLUopzOfVMx5cyml8JIQO/J2MQjyjnIPDX/lacArWDAgXSRZ3mlDyL1fniDioPL558ubn0GgsCYTjOR9dGjbi+bLeHpJJO7UrUQgpCm3oGRq1uisVyO+</vt:lpwstr>
  </property>
  <property fmtid="{D5CDD505-2E9C-101B-9397-08002B2CF9AE}" pid="96" name="x1ye=90">
    <vt:lpwstr>TpQsg3YMu0vPideQlJb8rLMSuj/dtGcCSxR0QdkCnJciAjcJOXuZoFCl99z1L/dEy2+9ovCt87LjVLVzS7G7sCxs1j0ZEPw48GR2m0PLxkuC6rlLtfLDQZUSZC0QliHTutBGZFUm0UPpEny/2tvgUGNoYu9P4zYyPfkTqzDqZiN1RGnfF38/WGKC+n0FEvUVPQ1qdBuZ5cVqnK3F8JqLMozjy6AXJESs9yP9ry0mZzjwP8QpRH8/9et9lWjqZiX</vt:lpwstr>
  </property>
  <property fmtid="{D5CDD505-2E9C-101B-9397-08002B2CF9AE}" pid="97" name="x1ye=91">
    <vt:lpwstr>8FqLqrLfRgWdHOFlDJ8mH41FY/uSH3f9Y+30cWGYX2bL9Ezmo2Fz8rTgGpNEa6gA7JFqBLo6Nv81T3Bsf1qX9QOOo9gkqiO9DgoG9MPmQI/1IwZBQw+BqOMcc5wwfntouVH9/wXndnceCWZ159ostndPEfgO4Fj05NdzaNszpY8y6sUPn1pX7hviUf594OojGYeRfZKMK8evjKoBiNuRMpm6fBgQyslnbiIhxvwmzLmnm8xSm6p9eZrOyk4yB2k</vt:lpwstr>
  </property>
  <property fmtid="{D5CDD505-2E9C-101B-9397-08002B2CF9AE}" pid="98" name="x1ye=92">
    <vt:lpwstr>iM9noysGfsnFlCUAhas6ypzQXSuHZJBV0dUHcZ16hAeydqfTWIrcMYuy09mhLx9ylC9HIIe0k+hfXHYN6cV6bNg4Seh6Cv1GElLV0KXSvIaFQfR1Sy3mqnZkio3U+hul/DeAICmtO55x3tYgTpyaPY8Se1LsOZiOcu7rVjTP9CS4C6XJvFc1241h9rVTuz5KusfhOYxuLOL9ZQwTXQDLkK4ATID50l2gDCIN3ikE0TRPkdXJL8MWOX7TSRw5dZw</vt:lpwstr>
  </property>
  <property fmtid="{D5CDD505-2E9C-101B-9397-08002B2CF9AE}" pid="99" name="x1ye=93">
    <vt:lpwstr>Rc8mkyenYFUS7u5EN9bByi6Ee7G0vuQd+mvbxlCpYvA3ey5G/kbmnEYjN25xuM1J/iQ/jFwyLx291PgIHThLX5fyK7jTRZSpV7QRDx4k0gevKI9AeKI0dOzjXOGBzMB+F2+iGIHqx0Tya1r99YT6Qg3qQRApXshCbFdBJzhxEllI7C4c03D8NY5l6sYKtnxn6/REDHiwJWN2qS5M/ENi3NIUna9qteUXkX9t7Qbd4YDKpWoiVnT5mcgamffLGgA</vt:lpwstr>
  </property>
  <property fmtid="{D5CDD505-2E9C-101B-9397-08002B2CF9AE}" pid="100" name="x1ye=94">
    <vt:lpwstr>iRYEVYiMBSda6uDca++sJbT8gbx6CcxKj0lJ3uP7rUXeHYNsRl3b9wO4ggdpMyua+ejlzf2roKXyLkypVfRY6pu3zYDwckAimkyR6Wk4IkOQBQnD4GuICNEau4k4ULfm2FKgWyhTRp7NehGENPiy9BM1JaND8A6lz1hYv6HaMmxCuKUT8gFNSftqLULmFjbkr7KMfaWSa/v8xw2XPwEZ9IgdR3E73oYEMJ7DN5fjsUnC3bzyzuEKeFWJSHMcCzo</vt:lpwstr>
  </property>
  <property fmtid="{D5CDD505-2E9C-101B-9397-08002B2CF9AE}" pid="101" name="x1ye=95">
    <vt:lpwstr>0YVX4tki317BVckDy23jre7yA7xzeycKyZMnjtAEO6c9tAavKt06mmnlx3KPM14sS2b4D+RK4tS6nbqj7NPANVdfnyQVYfUj/Kb4LwZTFo6wrwXCpNyQgrdoEorcp3NkQkDbICLK8WKTs7esvaTzEr3MeH9y8Z11316V2yNroZhF19Bp0mKMWjvhLwyboStcGfXxEvL4zgcMPH8rUXI3T9TkTDrwqB29bFW7mNjCT6VaNezznWr8oKL9Th4Wi5g</vt:lpwstr>
  </property>
  <property fmtid="{D5CDD505-2E9C-101B-9397-08002B2CF9AE}" pid="102" name="x1ye=96">
    <vt:lpwstr>TEgarhxlX0biUuNHM9xrV40OKYy7zBQNXO8GUTZa9DXT7rqn40EKxdPAdPSiNgc9P7hNzUoVMCkY1f1BMmztLlGamvnYaqYFArw0Bk3pADW6XpYbHhASBfKUsrqfm7tvjQNw5hpZYm0Nu0M4lLSPySdRdY4whD89H4dwcSu3zHEaHfYifWcHyDp7lPcfCrncNE5TmG4PrOrft7FDMRT3rgLYwmLIofuebva7ylpjcQ9OgsgI8QZQA5JH0zLKW58</vt:lpwstr>
  </property>
  <property fmtid="{D5CDD505-2E9C-101B-9397-08002B2CF9AE}" pid="103" name="x1ye=97">
    <vt:lpwstr>j2OiDF+R4Guy1yjrvhoyVgydQHwoSLckHwtgFBgb4OvYfbSVIpAMlIPamXVIEDSE5SEMFBNRFzoe+Shg3Y/kFY4qB9MFvmnCk7fSBuxSYDk/uQPPLq6hoiW3ufkd+xUuMhncPEoth47QbIs9+k7NZ3oJRam+bpeozfe9vNY8GjLNHaKjLTSRYFLlLDQ9vYU7KN1KmL3FAunlIxOxSmmtTCmLwTg61lFGIhhZfSVcxEuyl4itvIyxwMbTP/BeWZJ</vt:lpwstr>
  </property>
  <property fmtid="{D5CDD505-2E9C-101B-9397-08002B2CF9AE}" pid="104" name="x1ye=98">
    <vt:lpwstr>oBCeatfaEp8xEt5BQl5bsobhrStg8SBlhzF15EIDaPJuoxS6Rx1PznpqNSGjl0DUYZ9J1RAEcCA53gk7OZfbUpx2zgNHujUMcZfBxGItY0xYRuH321fYYxn332kQEPzwpcTQJU/lNwNEXU3dN6jUzKLsThqejpv2q3Ct0VbRLXHZr4qd1TaKSem+3cXl4024igM4aTgwvjpg5Wr3GF/tLm/PEB/6Yuma8cyAvKwvbq7rlQSskCr0mW0nB1pQq70</vt:lpwstr>
  </property>
  <property fmtid="{D5CDD505-2E9C-101B-9397-08002B2CF9AE}" pid="105" name="x1ye=99">
    <vt:lpwstr>I6jdK8pcOllRZNwOuM/vcF7o45QCAQbj+XgTw485SIDyVml7VsDurkXsJv3viIe8wjlJ26g3pjpoFetrxNv3Bf4VBhJw1TFhjjVDJhVKH6B+TZtTYaL4WE+JBMIkHguXL+q1uJc/cBqsGhAltBvent3x6qJF/+UFfYe9JVDDsLWXet8PTW/hXNl2o8b9F9LR0Ty6hie7kL4O0b9dJazatfdVXymOoNP7Opi51otVTc4wm/Di3MIunqlkxtFZdVk</vt:lpwstr>
  </property>
</Properties>
</file>